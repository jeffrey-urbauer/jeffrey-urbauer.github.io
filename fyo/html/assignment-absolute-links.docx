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F3158" w14:textId="4CC0CAF1" w:rsidR="00744502" w:rsidRPr="00346D8C" w:rsidRDefault="00346D8C">
      <w:pPr>
        <w:rPr>
          <w:rFonts w:ascii="Arial" w:hAnsi="Arial"/>
          <w:b/>
          <w:sz w:val="22"/>
          <w:szCs w:val="22"/>
          <w:u w:val="single"/>
        </w:rPr>
      </w:pPr>
      <w:r w:rsidRPr="00346D8C">
        <w:rPr>
          <w:rFonts w:ascii="Arial" w:hAnsi="Arial"/>
          <w:b/>
          <w:sz w:val="22"/>
          <w:szCs w:val="22"/>
          <w:u w:val="single"/>
        </w:rPr>
        <w:t>ASSIGNMENT</w:t>
      </w:r>
      <w:r w:rsidRPr="006130DE">
        <w:rPr>
          <w:rFonts w:ascii="Arial" w:hAnsi="Arial"/>
          <w:b/>
          <w:sz w:val="22"/>
          <w:szCs w:val="22"/>
        </w:rPr>
        <w:t>:</w:t>
      </w:r>
    </w:p>
    <w:p w14:paraId="2CFD9630" w14:textId="77777777" w:rsidR="00C67D32" w:rsidRDefault="00C67D32">
      <w:pPr>
        <w:rPr>
          <w:rFonts w:ascii="Arial" w:hAnsi="Arial"/>
          <w:sz w:val="22"/>
          <w:szCs w:val="22"/>
        </w:rPr>
      </w:pPr>
    </w:p>
    <w:p w14:paraId="132CBD56" w14:textId="6DC749CF" w:rsidR="0057527D" w:rsidRPr="0057527D" w:rsidRDefault="00C67D3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Read the entire report, “Sidelining Science Since Day One” (not just the executive summary)</w:t>
      </w:r>
    </w:p>
    <w:p w14:paraId="5AE52A8C" w14:textId="560F2E30" w:rsidR="0057527D" w:rsidRDefault="0057527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</w:t>
      </w:r>
      <w:hyperlink r:id="rId5" w:history="1">
        <w:r w:rsidRPr="0057527D">
          <w:rPr>
            <w:rStyle w:val="Hyperlink"/>
            <w:rFonts w:ascii="Arial" w:hAnsi="Arial"/>
            <w:sz w:val="22"/>
            <w:szCs w:val="22"/>
          </w:rPr>
          <w:t>report from the Center for Science and Democracy and the Union of Concerned Scientists</w:t>
        </w:r>
      </w:hyperlink>
      <w:r>
        <w:rPr>
          <w:rFonts w:ascii="Arial" w:hAnsi="Arial"/>
          <w:sz w:val="22"/>
          <w:szCs w:val="22"/>
        </w:rPr>
        <w:t>)</w:t>
      </w:r>
    </w:p>
    <w:p w14:paraId="249E13DA" w14:textId="7900E78D" w:rsidR="0057527D" w:rsidRDefault="0057527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</w:t>
      </w:r>
      <w:hyperlink r:id="rId6" w:history="1">
        <w:r w:rsidRPr="0057527D">
          <w:rPr>
            <w:rStyle w:val="Hyperlink"/>
            <w:rFonts w:ascii="Arial" w:hAnsi="Arial"/>
            <w:sz w:val="22"/>
            <w:szCs w:val="22"/>
          </w:rPr>
          <w:t>executive summary</w:t>
        </w:r>
      </w:hyperlink>
      <w:r>
        <w:rPr>
          <w:rFonts w:ascii="Arial" w:hAnsi="Arial"/>
          <w:sz w:val="22"/>
          <w:szCs w:val="22"/>
        </w:rPr>
        <w:t>)</w:t>
      </w:r>
    </w:p>
    <w:p w14:paraId="31127CC6" w14:textId="77777777" w:rsidR="00DA69DD" w:rsidRDefault="00DA69DD">
      <w:pPr>
        <w:rPr>
          <w:rFonts w:ascii="Arial" w:hAnsi="Arial"/>
          <w:sz w:val="22"/>
          <w:szCs w:val="22"/>
        </w:rPr>
      </w:pPr>
    </w:p>
    <w:p w14:paraId="7D29A68C" w14:textId="2D4981CF" w:rsidR="0019595B" w:rsidRDefault="002365E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Read the fall, 2016 commentary from the American Association for the Advancement of Science</w:t>
      </w:r>
      <w:r w:rsidR="00DA69DD">
        <w:rPr>
          <w:rFonts w:ascii="Arial" w:hAnsi="Arial"/>
          <w:sz w:val="22"/>
          <w:szCs w:val="22"/>
        </w:rPr>
        <w:t xml:space="preserve"> (AAAS)</w:t>
      </w:r>
    </w:p>
    <w:p w14:paraId="5CCFCE92" w14:textId="7EE410CE" w:rsidR="0057527D" w:rsidRDefault="009F692C">
      <w:pPr>
        <w:rPr>
          <w:rFonts w:ascii="Arial" w:hAnsi="Arial"/>
          <w:sz w:val="22"/>
          <w:szCs w:val="22"/>
        </w:rPr>
      </w:pPr>
      <w:hyperlink r:id="rId7" w:history="1">
        <w:r w:rsidR="002B49ED">
          <w:rPr>
            <w:rStyle w:val="Hyperlink"/>
            <w:rFonts w:ascii="Arial" w:hAnsi="Arial"/>
            <w:sz w:val="22"/>
            <w:szCs w:val="22"/>
          </w:rPr>
          <w:t>aaas.pdf</w:t>
        </w:r>
      </w:hyperlink>
    </w:p>
    <w:p w14:paraId="2B349D65" w14:textId="77777777" w:rsidR="0057527D" w:rsidRDefault="0057527D">
      <w:pPr>
        <w:rPr>
          <w:rFonts w:ascii="Arial" w:hAnsi="Arial"/>
          <w:sz w:val="22"/>
          <w:szCs w:val="22"/>
        </w:rPr>
      </w:pPr>
    </w:p>
    <w:p w14:paraId="3AAA70F7" w14:textId="549BEDB9" w:rsidR="00DA69DD" w:rsidRDefault="00DA69D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war on science developing in the US</w:t>
      </w:r>
    </w:p>
    <w:p w14:paraId="591260A5" w14:textId="77777777" w:rsidR="00DA69DD" w:rsidRDefault="009F692C" w:rsidP="00DA69DD">
      <w:pPr>
        <w:rPr>
          <w:rFonts w:ascii="Arial" w:hAnsi="Arial"/>
          <w:sz w:val="22"/>
          <w:szCs w:val="22"/>
        </w:rPr>
      </w:pPr>
      <w:hyperlink r:id="rId8" w:history="1">
        <w:r w:rsidR="00DA69DD">
          <w:rPr>
            <w:rStyle w:val="Hyperlink"/>
            <w:rFonts w:ascii="Arial" w:hAnsi="Arial"/>
            <w:sz w:val="22"/>
            <w:szCs w:val="22"/>
          </w:rPr>
          <w:t>US-Developing-</w:t>
        </w:r>
        <w:r w:rsidR="00DA69DD" w:rsidRPr="0019595B">
          <w:rPr>
            <w:rStyle w:val="Hyperlink"/>
            <w:rFonts w:ascii="Arial" w:hAnsi="Arial"/>
            <w:sz w:val="22"/>
            <w:szCs w:val="22"/>
          </w:rPr>
          <w:t>War-on-Science.pdf</w:t>
        </w:r>
      </w:hyperlink>
    </w:p>
    <w:p w14:paraId="572A085C" w14:textId="77777777" w:rsidR="002365ED" w:rsidRDefault="002365ED">
      <w:pPr>
        <w:rPr>
          <w:rFonts w:ascii="Arial" w:hAnsi="Arial"/>
          <w:b/>
          <w:sz w:val="22"/>
          <w:szCs w:val="22"/>
          <w:u w:val="single"/>
        </w:rPr>
      </w:pPr>
    </w:p>
    <w:p w14:paraId="1C0A2324" w14:textId="5A43277A" w:rsidR="00CE1604" w:rsidRDefault="00CE1604">
      <w:pPr>
        <w:rPr>
          <w:rFonts w:ascii="Arial" w:hAnsi="Arial"/>
          <w:sz w:val="22"/>
          <w:szCs w:val="22"/>
        </w:rPr>
      </w:pPr>
      <w:r w:rsidRPr="00CE1604">
        <w:rPr>
          <w:rFonts w:ascii="Arial" w:hAnsi="Arial"/>
          <w:sz w:val="22"/>
          <w:szCs w:val="22"/>
        </w:rPr>
        <w:t>The</w:t>
      </w:r>
      <w:r>
        <w:rPr>
          <w:rFonts w:ascii="Arial" w:hAnsi="Arial"/>
          <w:sz w:val="22"/>
          <w:szCs w:val="22"/>
        </w:rPr>
        <w:t xml:space="preserve"> “Sidelining Science” article is a concise (but incomplete) analysis of some aspects of the </w:t>
      </w:r>
      <w:r w:rsidR="00BC4BFD">
        <w:rPr>
          <w:rFonts w:ascii="Arial" w:hAnsi="Arial"/>
          <w:sz w:val="22"/>
          <w:szCs w:val="22"/>
        </w:rPr>
        <w:t>current</w:t>
      </w:r>
      <w:r>
        <w:rPr>
          <w:rFonts w:ascii="Arial" w:hAnsi="Arial"/>
          <w:sz w:val="22"/>
          <w:szCs w:val="22"/>
        </w:rPr>
        <w:t xml:space="preserve"> “war on science” being waged in the US. Below, it is divided into four parts, corresponding to chapters (or parts of chapters) from the article.</w:t>
      </w:r>
    </w:p>
    <w:p w14:paraId="13CECDCE" w14:textId="77777777" w:rsidR="00CE1604" w:rsidRDefault="00CE1604">
      <w:pPr>
        <w:rPr>
          <w:rFonts w:ascii="Arial" w:hAnsi="Arial"/>
          <w:sz w:val="22"/>
          <w:szCs w:val="22"/>
        </w:rPr>
      </w:pPr>
    </w:p>
    <w:p w14:paraId="7FBA0850" w14:textId="3EF0F336" w:rsidR="00CE1604" w:rsidRDefault="00CE160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Each group will do a thorough analysis of their part of the article, including consulting other material. Some additional material can be found in the links on the next pages, but merely represents possible material.</w:t>
      </w:r>
    </w:p>
    <w:p w14:paraId="1F359DEF" w14:textId="77777777" w:rsidR="00DA69DD" w:rsidRDefault="00DA69DD">
      <w:pPr>
        <w:rPr>
          <w:rFonts w:ascii="Arial" w:hAnsi="Arial"/>
          <w:sz w:val="22"/>
          <w:szCs w:val="22"/>
        </w:rPr>
      </w:pPr>
    </w:p>
    <w:p w14:paraId="66F891A5" w14:textId="2D877396" w:rsidR="00DA69DD" w:rsidRDefault="00DA69D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You should read the entire report (link above), the AAAS article (link above), the article </w:t>
      </w:r>
      <w:r w:rsidR="005E4256">
        <w:rPr>
          <w:rFonts w:ascii="Arial" w:hAnsi="Arial"/>
          <w:sz w:val="22"/>
          <w:szCs w:val="22"/>
        </w:rPr>
        <w:t>on the developing war on science in the US (linked above), in addition to material you select to assist you in your analyses (this can be from material linked below).</w:t>
      </w:r>
    </w:p>
    <w:p w14:paraId="4BF2CE81" w14:textId="77777777" w:rsidR="00CE1604" w:rsidRDefault="00CE1604">
      <w:pPr>
        <w:rPr>
          <w:rFonts w:ascii="Arial" w:hAnsi="Arial"/>
          <w:b/>
          <w:sz w:val="22"/>
          <w:szCs w:val="22"/>
          <w:u w:val="single"/>
        </w:rPr>
      </w:pPr>
    </w:p>
    <w:p w14:paraId="1C86E3D1" w14:textId="6BA66DC8" w:rsidR="00D03DA3" w:rsidRDefault="00B24860">
      <w:pPr>
        <w:rPr>
          <w:rFonts w:ascii="Arial" w:hAnsi="Arial"/>
          <w:b/>
          <w:sz w:val="22"/>
          <w:szCs w:val="22"/>
        </w:rPr>
      </w:pPr>
      <w:r w:rsidRPr="00B24860">
        <w:rPr>
          <w:rFonts w:ascii="Arial" w:hAnsi="Arial"/>
          <w:b/>
          <w:sz w:val="22"/>
          <w:szCs w:val="22"/>
          <w:u w:val="single"/>
        </w:rPr>
        <w:t>Group 1</w:t>
      </w:r>
      <w:r>
        <w:rPr>
          <w:rFonts w:ascii="Arial" w:hAnsi="Arial"/>
          <w:b/>
          <w:sz w:val="22"/>
          <w:szCs w:val="22"/>
        </w:rPr>
        <w:t xml:space="preserve">:  </w:t>
      </w:r>
      <w:r w:rsidR="00C67D32" w:rsidRPr="00C67D32">
        <w:rPr>
          <w:rFonts w:ascii="Arial" w:hAnsi="Arial"/>
          <w:b/>
          <w:sz w:val="22"/>
          <w:szCs w:val="22"/>
        </w:rPr>
        <w:t>CHAPTER 2:  Sidelining Independent Science Advice</w:t>
      </w:r>
    </w:p>
    <w:p w14:paraId="272FE809" w14:textId="6839F44E" w:rsidR="00CE1604" w:rsidRPr="000F352A" w:rsidRDefault="00CE1604">
      <w:pPr>
        <w:rPr>
          <w:rFonts w:ascii="Arial" w:hAnsi="Arial"/>
          <w:sz w:val="22"/>
          <w:szCs w:val="22"/>
        </w:rPr>
      </w:pPr>
      <w:r w:rsidRPr="000F352A">
        <w:rPr>
          <w:rFonts w:ascii="Arial" w:hAnsi="Arial"/>
          <w:sz w:val="22"/>
          <w:szCs w:val="22"/>
        </w:rPr>
        <w:t>()</w:t>
      </w:r>
    </w:p>
    <w:p w14:paraId="2767B74A" w14:textId="77777777" w:rsidR="00CB263D" w:rsidRDefault="00C67D32" w:rsidP="00C67D32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>Circ</w:t>
      </w:r>
      <w:r w:rsidR="00CB263D">
        <w:rPr>
          <w:rFonts w:ascii="Arial" w:hAnsi="Arial"/>
          <w:sz w:val="22"/>
          <w:szCs w:val="22"/>
        </w:rPr>
        <w:t>umventing Guidance from Scientific Experts</w:t>
      </w:r>
    </w:p>
    <w:p w14:paraId="32AC89F5" w14:textId="66107678" w:rsidR="00C67D32" w:rsidRPr="00C67D32" w:rsidRDefault="00C67D32" w:rsidP="00C67D32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 xml:space="preserve">Appointing </w:t>
      </w:r>
      <w:r w:rsidR="00CB263D">
        <w:rPr>
          <w:rFonts w:ascii="Arial" w:hAnsi="Arial"/>
          <w:sz w:val="22"/>
          <w:szCs w:val="22"/>
        </w:rPr>
        <w:t>Conflicted Officials</w:t>
      </w:r>
      <w:r w:rsidRPr="00C67D32">
        <w:rPr>
          <w:rFonts w:ascii="Arial" w:hAnsi="Arial"/>
          <w:sz w:val="22"/>
          <w:szCs w:val="22"/>
        </w:rPr>
        <w:t xml:space="preserve"> </w:t>
      </w:r>
    </w:p>
    <w:p w14:paraId="33CBD189" w14:textId="6091519C" w:rsidR="00C67D32" w:rsidRDefault="00C67D32" w:rsidP="00C67D32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 xml:space="preserve">Leaving Key Science Positions Vacant </w:t>
      </w:r>
    </w:p>
    <w:p w14:paraId="6551B5A7" w14:textId="77777777" w:rsidR="00CB263D" w:rsidRDefault="00CB263D" w:rsidP="00C67D32">
      <w:pPr>
        <w:rPr>
          <w:rFonts w:ascii="Arial" w:hAnsi="Arial"/>
          <w:sz w:val="22"/>
          <w:szCs w:val="22"/>
        </w:rPr>
      </w:pPr>
    </w:p>
    <w:p w14:paraId="377904AB" w14:textId="6ACE8019" w:rsidR="00C67D32" w:rsidRDefault="00B24860" w:rsidP="00C67D32">
      <w:pPr>
        <w:rPr>
          <w:rFonts w:ascii="Arial" w:hAnsi="Arial"/>
          <w:sz w:val="22"/>
          <w:szCs w:val="22"/>
        </w:rPr>
      </w:pPr>
      <w:r w:rsidRPr="00B24860">
        <w:rPr>
          <w:rFonts w:ascii="Arial" w:hAnsi="Arial"/>
          <w:b/>
          <w:bCs/>
          <w:sz w:val="22"/>
          <w:szCs w:val="22"/>
          <w:u w:val="single"/>
        </w:rPr>
        <w:t>Group 2</w:t>
      </w:r>
      <w:r>
        <w:rPr>
          <w:rFonts w:ascii="Arial" w:hAnsi="Arial"/>
          <w:b/>
          <w:bCs/>
          <w:sz w:val="22"/>
          <w:szCs w:val="22"/>
        </w:rPr>
        <w:t xml:space="preserve">:  </w:t>
      </w:r>
      <w:r w:rsidR="00C67D32" w:rsidRPr="00C67D32">
        <w:rPr>
          <w:rFonts w:ascii="Arial" w:hAnsi="Arial"/>
          <w:b/>
          <w:bCs/>
          <w:sz w:val="22"/>
          <w:szCs w:val="22"/>
        </w:rPr>
        <w:t>CHAPTER 3</w:t>
      </w:r>
      <w:r w:rsidR="00C67D32">
        <w:rPr>
          <w:rFonts w:ascii="Arial" w:hAnsi="Arial"/>
          <w:sz w:val="22"/>
          <w:szCs w:val="22"/>
        </w:rPr>
        <w:t>:</w:t>
      </w:r>
      <w:r w:rsidR="00CB263D">
        <w:rPr>
          <w:rFonts w:ascii="Arial" w:hAnsi="Arial"/>
          <w:sz w:val="22"/>
          <w:szCs w:val="22"/>
        </w:rPr>
        <w:t xml:space="preserve">  </w:t>
      </w:r>
      <w:r w:rsidR="00CB263D">
        <w:rPr>
          <w:rFonts w:ascii="Arial" w:hAnsi="Arial"/>
          <w:b/>
          <w:bCs/>
          <w:sz w:val="22"/>
          <w:szCs w:val="22"/>
        </w:rPr>
        <w:t>Placing Profi</w:t>
      </w:r>
      <w:r w:rsidR="00C67D32" w:rsidRPr="00C67D32">
        <w:rPr>
          <w:rFonts w:ascii="Arial" w:hAnsi="Arial"/>
          <w:b/>
          <w:bCs/>
          <w:sz w:val="22"/>
          <w:szCs w:val="22"/>
        </w:rPr>
        <w:t xml:space="preserve">ts over Public Protections </w:t>
      </w:r>
      <w:r w:rsidR="00C67D32" w:rsidRPr="00C67D32">
        <w:rPr>
          <w:rFonts w:ascii="Arial" w:hAnsi="Arial"/>
          <w:sz w:val="22"/>
          <w:szCs w:val="22"/>
        </w:rPr>
        <w:t> </w:t>
      </w:r>
    </w:p>
    <w:p w14:paraId="542F1234" w14:textId="125E3166" w:rsidR="000F352A" w:rsidRPr="00C67D32" w:rsidRDefault="000F352A" w:rsidP="00C67D3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</w:t>
      </w:r>
      <w:r w:rsidRPr="000F352A">
        <w:rPr>
          <w:rFonts w:ascii="Arial" w:hAnsi="Arial"/>
          <w:i/>
          <w:sz w:val="22"/>
          <w:szCs w:val="22"/>
        </w:rPr>
        <w:t>)</w:t>
      </w:r>
    </w:p>
    <w:p w14:paraId="38B4F5FA" w14:textId="1A2D6D0D" w:rsidR="00C67D32" w:rsidRPr="00C67D32" w:rsidRDefault="00C67D32" w:rsidP="00C67D32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>Revoking Public Safeguards: The Congressional Review Act  </w:t>
      </w:r>
    </w:p>
    <w:p w14:paraId="114D5A34" w14:textId="4A041884" w:rsidR="00C67D32" w:rsidRPr="00C67D32" w:rsidRDefault="00C67D32" w:rsidP="00C67D32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>Preventing the Integration of Science in the Rulemaking Process  </w:t>
      </w:r>
    </w:p>
    <w:p w14:paraId="7250CA41" w14:textId="406A0CF2" w:rsidR="00B24860" w:rsidRDefault="00C67D32" w:rsidP="00C67D32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>Rolling Back Climate Change Safeguards</w:t>
      </w:r>
    </w:p>
    <w:p w14:paraId="206C091D" w14:textId="77777777" w:rsidR="00B24860" w:rsidRDefault="00B24860" w:rsidP="00C67D32">
      <w:pPr>
        <w:rPr>
          <w:rFonts w:ascii="Arial" w:hAnsi="Arial"/>
          <w:sz w:val="22"/>
          <w:szCs w:val="22"/>
        </w:rPr>
      </w:pPr>
    </w:p>
    <w:p w14:paraId="5F8A4352" w14:textId="7B209BCA" w:rsidR="00C67D32" w:rsidRDefault="00B24860" w:rsidP="00C67D32">
      <w:pPr>
        <w:rPr>
          <w:rFonts w:ascii="Arial" w:hAnsi="Arial"/>
          <w:b/>
          <w:bCs/>
          <w:sz w:val="22"/>
          <w:szCs w:val="22"/>
        </w:rPr>
      </w:pPr>
      <w:r w:rsidRPr="00B24860">
        <w:rPr>
          <w:rFonts w:ascii="Arial" w:hAnsi="Arial"/>
          <w:b/>
          <w:bCs/>
          <w:sz w:val="22"/>
          <w:szCs w:val="22"/>
          <w:u w:val="single"/>
        </w:rPr>
        <w:t>Group 3</w:t>
      </w:r>
      <w:r>
        <w:rPr>
          <w:rFonts w:ascii="Arial" w:hAnsi="Arial"/>
          <w:b/>
          <w:bCs/>
          <w:sz w:val="22"/>
          <w:szCs w:val="22"/>
        </w:rPr>
        <w:t xml:space="preserve">:  </w:t>
      </w:r>
      <w:r w:rsidRPr="00C67D32">
        <w:rPr>
          <w:rFonts w:ascii="Arial" w:hAnsi="Arial"/>
          <w:b/>
          <w:bCs/>
          <w:sz w:val="22"/>
          <w:szCs w:val="22"/>
        </w:rPr>
        <w:t>CHAPTER 3</w:t>
      </w:r>
      <w:r>
        <w:rPr>
          <w:rFonts w:ascii="Arial" w:hAnsi="Arial"/>
          <w:sz w:val="22"/>
          <w:szCs w:val="22"/>
        </w:rPr>
        <w:t xml:space="preserve">:  </w:t>
      </w:r>
      <w:r>
        <w:rPr>
          <w:rFonts w:ascii="Arial" w:hAnsi="Arial"/>
          <w:b/>
          <w:bCs/>
          <w:sz w:val="22"/>
          <w:szCs w:val="22"/>
        </w:rPr>
        <w:t>Placing Profi</w:t>
      </w:r>
      <w:r w:rsidRPr="00C67D32">
        <w:rPr>
          <w:rFonts w:ascii="Arial" w:hAnsi="Arial"/>
          <w:b/>
          <w:bCs/>
          <w:sz w:val="22"/>
          <w:szCs w:val="22"/>
        </w:rPr>
        <w:t>ts over Public Protections</w:t>
      </w:r>
    </w:p>
    <w:p w14:paraId="4AB81CAA" w14:textId="4299E075" w:rsidR="000F352A" w:rsidRPr="000F352A" w:rsidRDefault="000F352A" w:rsidP="00C67D32">
      <w:pPr>
        <w:rPr>
          <w:rFonts w:ascii="Arial" w:hAnsi="Arial"/>
          <w:sz w:val="22"/>
          <w:szCs w:val="22"/>
        </w:rPr>
      </w:pPr>
      <w:r w:rsidRPr="000F352A">
        <w:rPr>
          <w:rFonts w:ascii="Arial" w:hAnsi="Arial"/>
          <w:bCs/>
          <w:sz w:val="22"/>
          <w:szCs w:val="22"/>
        </w:rPr>
        <w:t>()</w:t>
      </w:r>
    </w:p>
    <w:p w14:paraId="5645971A" w14:textId="2A13DACE" w:rsidR="00C67D32" w:rsidRPr="00C67D32" w:rsidRDefault="00C67D32" w:rsidP="00C67D32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>Weakening Pollution Standards  </w:t>
      </w:r>
    </w:p>
    <w:p w14:paraId="46C29304" w14:textId="5A8B38EE" w:rsidR="00C67D32" w:rsidRPr="00C67D32" w:rsidRDefault="00C67D32" w:rsidP="00C67D32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>Undermining Protections from Hazards at Work and Home  </w:t>
      </w:r>
    </w:p>
    <w:p w14:paraId="7C01BF3B" w14:textId="1DD39F19" w:rsidR="00C67D32" w:rsidRDefault="00CB263D" w:rsidP="00C67D3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Placing Profi</w:t>
      </w:r>
      <w:r w:rsidR="00C67D32" w:rsidRPr="00C67D32">
        <w:rPr>
          <w:rFonts w:ascii="Arial" w:hAnsi="Arial"/>
          <w:sz w:val="22"/>
          <w:szCs w:val="22"/>
        </w:rPr>
        <w:t>ts over People  </w:t>
      </w:r>
    </w:p>
    <w:p w14:paraId="586330C2" w14:textId="77777777" w:rsidR="00C67D32" w:rsidRDefault="00C67D32" w:rsidP="00C67D32">
      <w:pPr>
        <w:rPr>
          <w:rFonts w:ascii="Arial" w:hAnsi="Arial"/>
          <w:sz w:val="22"/>
          <w:szCs w:val="22"/>
        </w:rPr>
      </w:pPr>
    </w:p>
    <w:p w14:paraId="515075CC" w14:textId="2D057F4F" w:rsidR="00C67D32" w:rsidRDefault="00B24860" w:rsidP="00C67D32">
      <w:pPr>
        <w:rPr>
          <w:rFonts w:ascii="Arial" w:hAnsi="Arial"/>
          <w:sz w:val="22"/>
          <w:szCs w:val="22"/>
        </w:rPr>
      </w:pPr>
      <w:r w:rsidRPr="00B24860">
        <w:rPr>
          <w:rFonts w:ascii="Arial" w:hAnsi="Arial"/>
          <w:b/>
          <w:bCs/>
          <w:sz w:val="22"/>
          <w:szCs w:val="22"/>
          <w:u w:val="single"/>
        </w:rPr>
        <w:t>Group 4</w:t>
      </w:r>
      <w:r>
        <w:rPr>
          <w:rFonts w:ascii="Arial" w:hAnsi="Arial"/>
          <w:b/>
          <w:bCs/>
          <w:sz w:val="22"/>
          <w:szCs w:val="22"/>
        </w:rPr>
        <w:t xml:space="preserve">:  </w:t>
      </w:r>
      <w:r w:rsidR="00C67D32" w:rsidRPr="00C67D32">
        <w:rPr>
          <w:rFonts w:ascii="Arial" w:hAnsi="Arial"/>
          <w:b/>
          <w:bCs/>
          <w:sz w:val="22"/>
          <w:szCs w:val="22"/>
        </w:rPr>
        <w:t>CHAPTER 4</w:t>
      </w:r>
      <w:r w:rsidR="00C67D32">
        <w:rPr>
          <w:rFonts w:ascii="Arial" w:hAnsi="Arial"/>
          <w:sz w:val="22"/>
          <w:szCs w:val="22"/>
        </w:rPr>
        <w:t>:</w:t>
      </w:r>
      <w:r w:rsidR="00CB263D">
        <w:rPr>
          <w:rFonts w:ascii="Arial" w:hAnsi="Arial"/>
          <w:sz w:val="22"/>
          <w:szCs w:val="22"/>
        </w:rPr>
        <w:t xml:space="preserve">  </w:t>
      </w:r>
      <w:r w:rsidR="00C67D32" w:rsidRPr="00C67D32">
        <w:rPr>
          <w:rFonts w:ascii="Arial" w:hAnsi="Arial"/>
          <w:b/>
          <w:bCs/>
          <w:sz w:val="22"/>
          <w:szCs w:val="22"/>
        </w:rPr>
        <w:t xml:space="preserve">Reducing Public Access to Government Science and Scientists </w:t>
      </w:r>
      <w:r w:rsidR="00C67D32" w:rsidRPr="00C67D32">
        <w:rPr>
          <w:rFonts w:ascii="Arial" w:hAnsi="Arial"/>
          <w:sz w:val="22"/>
          <w:szCs w:val="22"/>
        </w:rPr>
        <w:t> </w:t>
      </w:r>
    </w:p>
    <w:p w14:paraId="232047D1" w14:textId="2444D082" w:rsidR="000F352A" w:rsidRPr="00C67D32" w:rsidRDefault="000F352A" w:rsidP="00C67D3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</w:t>
      </w:r>
      <w:bookmarkStart w:id="0" w:name="_GoBack"/>
      <w:bookmarkEnd w:id="0"/>
      <w:r>
        <w:rPr>
          <w:rFonts w:ascii="Arial" w:hAnsi="Arial"/>
          <w:sz w:val="22"/>
          <w:szCs w:val="22"/>
        </w:rPr>
        <w:t>)</w:t>
      </w:r>
    </w:p>
    <w:p w14:paraId="1D2418AE" w14:textId="77777777" w:rsidR="00CB263D" w:rsidRDefault="00C67D32" w:rsidP="00C67D32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>Altering Webpages</w:t>
      </w:r>
    </w:p>
    <w:p w14:paraId="16C3E35C" w14:textId="0CD38043" w:rsidR="00C67D32" w:rsidRPr="00C67D32" w:rsidRDefault="00C67D32" w:rsidP="00C67D32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 xml:space="preserve">Reducing Access to and Retracting Requests for Data </w:t>
      </w:r>
    </w:p>
    <w:p w14:paraId="633F9A77" w14:textId="28EC54E5" w:rsidR="00C67D32" w:rsidRPr="00C67D32" w:rsidRDefault="00C67D32" w:rsidP="00C67D32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>Restricting Scientists’ Communication  </w:t>
      </w:r>
    </w:p>
    <w:p w14:paraId="1A15B6BA" w14:textId="0D81A4C5" w:rsidR="00C67D32" w:rsidRPr="00C67D32" w:rsidRDefault="00C67D32" w:rsidP="00C67D32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>Creating a Chilling Environment  </w:t>
      </w:r>
    </w:p>
    <w:p w14:paraId="1867E758" w14:textId="77777777" w:rsidR="002E1A53" w:rsidRDefault="002E1A53">
      <w:pPr>
        <w:rPr>
          <w:rFonts w:ascii="Arial" w:hAnsi="Arial"/>
          <w:sz w:val="22"/>
          <w:szCs w:val="22"/>
        </w:rPr>
      </w:pPr>
    </w:p>
    <w:p w14:paraId="6C6DF3E8" w14:textId="77777777" w:rsidR="008D219A" w:rsidRDefault="008D219A">
      <w:pPr>
        <w:rPr>
          <w:rFonts w:ascii="Arial" w:hAnsi="Arial"/>
          <w:sz w:val="22"/>
          <w:szCs w:val="22"/>
        </w:rPr>
      </w:pPr>
    </w:p>
    <w:p w14:paraId="16CDB697" w14:textId="77777777" w:rsidR="00575B52" w:rsidRDefault="008454FA" w:rsidP="008454FA">
      <w:pPr>
        <w:rPr>
          <w:rFonts w:ascii="Arial" w:hAnsi="Arial"/>
          <w:b/>
          <w:sz w:val="22"/>
          <w:szCs w:val="22"/>
        </w:rPr>
      </w:pPr>
      <w:r w:rsidRPr="00B24860">
        <w:rPr>
          <w:rFonts w:ascii="Arial" w:hAnsi="Arial"/>
          <w:b/>
          <w:sz w:val="22"/>
          <w:szCs w:val="22"/>
          <w:u w:val="single"/>
        </w:rPr>
        <w:lastRenderedPageBreak/>
        <w:t>Group 1</w:t>
      </w:r>
      <w:r>
        <w:rPr>
          <w:rFonts w:ascii="Arial" w:hAnsi="Arial"/>
          <w:b/>
          <w:sz w:val="22"/>
          <w:szCs w:val="22"/>
        </w:rPr>
        <w:t xml:space="preserve">:  </w:t>
      </w:r>
      <w:r w:rsidRPr="00C67D32">
        <w:rPr>
          <w:rFonts w:ascii="Arial" w:hAnsi="Arial"/>
          <w:b/>
          <w:sz w:val="22"/>
          <w:szCs w:val="22"/>
        </w:rPr>
        <w:t>CHAPTER 2:  Sidelining Independent Science Advice</w:t>
      </w:r>
    </w:p>
    <w:p w14:paraId="48B8BC7D" w14:textId="1C230B01" w:rsidR="00575B52" w:rsidRDefault="009F692C" w:rsidP="00575B52">
      <w:pPr>
        <w:rPr>
          <w:rFonts w:ascii="Arial" w:hAnsi="Arial"/>
          <w:sz w:val="22"/>
          <w:szCs w:val="22"/>
        </w:rPr>
      </w:pPr>
      <w:hyperlink r:id="rId9" w:history="1">
        <w:r w:rsidR="007F327B">
          <w:rPr>
            <w:rStyle w:val="Hyperlink"/>
            <w:rFonts w:ascii="Arial" w:hAnsi="Arial"/>
            <w:sz w:val="22"/>
            <w:szCs w:val="22"/>
          </w:rPr>
          <w:t>US-Developing-</w:t>
        </w:r>
        <w:r w:rsidR="00575B52" w:rsidRPr="0019595B">
          <w:rPr>
            <w:rStyle w:val="Hyperlink"/>
            <w:rFonts w:ascii="Arial" w:hAnsi="Arial"/>
            <w:sz w:val="22"/>
            <w:szCs w:val="22"/>
          </w:rPr>
          <w:t>War-on-Science.pdf</w:t>
        </w:r>
      </w:hyperlink>
    </w:p>
    <w:p w14:paraId="328E9CE7" w14:textId="77777777" w:rsidR="00575B52" w:rsidRDefault="00575B52" w:rsidP="008454FA">
      <w:pPr>
        <w:rPr>
          <w:rFonts w:ascii="Arial" w:hAnsi="Arial"/>
          <w:sz w:val="22"/>
          <w:szCs w:val="22"/>
        </w:rPr>
      </w:pPr>
    </w:p>
    <w:p w14:paraId="763C9A1B" w14:textId="6CE28297" w:rsidR="008454FA" w:rsidRDefault="008454FA" w:rsidP="008454FA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>Circ</w:t>
      </w:r>
      <w:r>
        <w:rPr>
          <w:rFonts w:ascii="Arial" w:hAnsi="Arial"/>
          <w:sz w:val="22"/>
          <w:szCs w:val="22"/>
        </w:rPr>
        <w:t>umventing Guidance from Scientific Experts</w:t>
      </w:r>
    </w:p>
    <w:p w14:paraId="33D8D2CD" w14:textId="792FB6D9" w:rsidR="009D031C" w:rsidRDefault="009F692C" w:rsidP="008454FA">
      <w:pPr>
        <w:rPr>
          <w:rFonts w:ascii="Arial" w:hAnsi="Arial"/>
          <w:sz w:val="22"/>
          <w:szCs w:val="22"/>
        </w:rPr>
      </w:pPr>
      <w:hyperlink r:id="rId10" w:history="1">
        <w:r w:rsidR="002B49ED">
          <w:rPr>
            <w:rStyle w:val="Hyperlink"/>
            <w:rFonts w:ascii="Arial" w:hAnsi="Arial"/>
            <w:sz w:val="22"/>
            <w:szCs w:val="22"/>
          </w:rPr>
          <w:t>EPA-now-requires-political-aides-sign-off-for-agency-awards-grant-applications.pdf</w:t>
        </w:r>
      </w:hyperlink>
    </w:p>
    <w:p w14:paraId="3A5D5275" w14:textId="3511F701" w:rsidR="009D031C" w:rsidRDefault="009F692C" w:rsidP="008454FA">
      <w:pPr>
        <w:rPr>
          <w:rFonts w:ascii="Arial" w:hAnsi="Arial"/>
          <w:sz w:val="22"/>
          <w:szCs w:val="22"/>
        </w:rPr>
      </w:pPr>
      <w:hyperlink r:id="rId11" w:history="1">
        <w:r w:rsidR="0070462D">
          <w:rPr>
            <w:rStyle w:val="Hyperlink"/>
            <w:rFonts w:ascii="Arial" w:hAnsi="Arial"/>
            <w:sz w:val="22"/>
            <w:szCs w:val="22"/>
          </w:rPr>
          <w:t>What-Exxon-Mobil-Didnt-Say-About-Climate-Change.pdf</w:t>
        </w:r>
      </w:hyperlink>
    </w:p>
    <w:p w14:paraId="5B6E40F2" w14:textId="67471C07" w:rsidR="009D031C" w:rsidRDefault="009F692C" w:rsidP="008454FA">
      <w:pPr>
        <w:rPr>
          <w:rFonts w:ascii="Arial" w:hAnsi="Arial"/>
          <w:sz w:val="22"/>
          <w:szCs w:val="22"/>
        </w:rPr>
      </w:pPr>
      <w:hyperlink r:id="rId12" w:history="1">
        <w:r w:rsidR="0070462D">
          <w:rPr>
            <w:rStyle w:val="Hyperlink"/>
            <w:rFonts w:ascii="Arial" w:hAnsi="Arial"/>
            <w:sz w:val="22"/>
            <w:szCs w:val="22"/>
          </w:rPr>
          <w:t>War-on-Science-Just-Got-Frighteningly-Real.pdf</w:t>
        </w:r>
      </w:hyperlink>
    </w:p>
    <w:p w14:paraId="56969DB1" w14:textId="77777777" w:rsidR="0070462D" w:rsidRDefault="009F692C" w:rsidP="008454FA">
      <w:pPr>
        <w:rPr>
          <w:rFonts w:ascii="Arial" w:hAnsi="Arial"/>
          <w:sz w:val="22"/>
          <w:szCs w:val="22"/>
        </w:rPr>
      </w:pPr>
      <w:hyperlink r:id="rId13" w:history="1">
        <w:r w:rsidR="0070462D" w:rsidRPr="0070462D">
          <w:rPr>
            <w:rStyle w:val="Hyperlink"/>
            <w:rFonts w:ascii="Arial" w:hAnsi="Arial"/>
            <w:sz w:val="22"/>
            <w:szCs w:val="22"/>
          </w:rPr>
          <w:t>The-Transparency-Bills-That-Would-Gut-the-EPA.pdf</w:t>
        </w:r>
      </w:hyperlink>
    </w:p>
    <w:p w14:paraId="63354903" w14:textId="12C88B98" w:rsidR="009D031C" w:rsidRDefault="009F692C" w:rsidP="008454FA">
      <w:pPr>
        <w:rPr>
          <w:rFonts w:ascii="Arial" w:hAnsi="Arial"/>
          <w:sz w:val="22"/>
          <w:szCs w:val="22"/>
        </w:rPr>
      </w:pPr>
      <w:hyperlink r:id="rId14" w:history="1">
        <w:r w:rsidR="0070462D">
          <w:rPr>
            <w:rStyle w:val="Hyperlink"/>
            <w:rFonts w:ascii="Arial" w:hAnsi="Arial"/>
            <w:sz w:val="22"/>
            <w:szCs w:val="22"/>
          </w:rPr>
          <w:t>Interior-official-turns-whistle-blower-claimin-retaliation-for-climate-change-work.html</w:t>
        </w:r>
      </w:hyperlink>
    </w:p>
    <w:p w14:paraId="2B209B05" w14:textId="77777777" w:rsidR="00F36036" w:rsidRDefault="00F36036" w:rsidP="008454FA">
      <w:pPr>
        <w:rPr>
          <w:rFonts w:ascii="Arial" w:hAnsi="Arial"/>
          <w:sz w:val="22"/>
          <w:szCs w:val="22"/>
        </w:rPr>
      </w:pPr>
    </w:p>
    <w:p w14:paraId="0DF10369" w14:textId="293117E4" w:rsidR="008454FA" w:rsidRDefault="008454FA" w:rsidP="008454FA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 xml:space="preserve">Appointing </w:t>
      </w:r>
      <w:r>
        <w:rPr>
          <w:rFonts w:ascii="Arial" w:hAnsi="Arial"/>
          <w:sz w:val="22"/>
          <w:szCs w:val="22"/>
        </w:rPr>
        <w:t>Conflicted Officials</w:t>
      </w:r>
      <w:r w:rsidRPr="00C67D32">
        <w:rPr>
          <w:rFonts w:ascii="Arial" w:hAnsi="Arial"/>
          <w:sz w:val="22"/>
          <w:szCs w:val="22"/>
        </w:rPr>
        <w:t xml:space="preserve"> </w:t>
      </w:r>
    </w:p>
    <w:p w14:paraId="4A9CF2D9" w14:textId="03DB39EB" w:rsidR="001E4601" w:rsidRPr="00C67D32" w:rsidRDefault="009F692C" w:rsidP="008454FA">
      <w:pPr>
        <w:rPr>
          <w:rFonts w:ascii="Arial" w:hAnsi="Arial"/>
          <w:sz w:val="22"/>
          <w:szCs w:val="22"/>
        </w:rPr>
      </w:pPr>
      <w:hyperlink r:id="rId15" w:history="1">
        <w:r w:rsidR="00FF4065">
          <w:rPr>
            <w:rStyle w:val="Hyperlink"/>
            <w:rFonts w:ascii="Arial" w:hAnsi="Arial"/>
            <w:sz w:val="22"/>
            <w:szCs w:val="22"/>
          </w:rPr>
          <w:t>Christine-Todd-Whitman-How-Not-to-Run-the-E.P.A.html</w:t>
        </w:r>
      </w:hyperlink>
    </w:p>
    <w:p w14:paraId="2130A769" w14:textId="44888E10" w:rsidR="0076072B" w:rsidRDefault="009F692C" w:rsidP="008454FA">
      <w:pPr>
        <w:rPr>
          <w:rFonts w:ascii="Arial" w:hAnsi="Arial"/>
          <w:sz w:val="22"/>
          <w:szCs w:val="22"/>
        </w:rPr>
      </w:pPr>
      <w:hyperlink r:id="rId16" w:history="1">
        <w:r w:rsidR="00490171">
          <w:rPr>
            <w:rStyle w:val="Hyperlink"/>
            <w:rFonts w:ascii="Arial" w:hAnsi="Arial"/>
            <w:sz w:val="22"/>
            <w:szCs w:val="22"/>
          </w:rPr>
          <w:t>Trumps-Pick-To-Head-NASA-Doesnt-Believe-Humans-Cause-Climate-Change.pdf</w:t>
        </w:r>
      </w:hyperlink>
    </w:p>
    <w:p w14:paraId="4EE8293E" w14:textId="7A37BA24" w:rsidR="0076072B" w:rsidRDefault="009F692C" w:rsidP="008454FA">
      <w:pPr>
        <w:rPr>
          <w:rFonts w:ascii="Arial" w:hAnsi="Arial"/>
          <w:sz w:val="22"/>
          <w:szCs w:val="22"/>
        </w:rPr>
      </w:pPr>
      <w:hyperlink r:id="rId17" w:history="1">
        <w:r w:rsidR="00490171">
          <w:rPr>
            <w:rStyle w:val="Hyperlink"/>
            <w:rFonts w:ascii="Arial" w:hAnsi="Arial"/>
            <w:sz w:val="22"/>
            <w:szCs w:val="22"/>
          </w:rPr>
          <w:t>Trumps-Expected-Pick-for-Top-USDA-Scientist-Is-Not-a-Scientist.pdf</w:t>
        </w:r>
      </w:hyperlink>
    </w:p>
    <w:p w14:paraId="3FE1AE51" w14:textId="77777777" w:rsidR="00CD23BB" w:rsidRDefault="00CD23BB" w:rsidP="008454FA">
      <w:pPr>
        <w:rPr>
          <w:rFonts w:ascii="Arial" w:hAnsi="Arial"/>
          <w:sz w:val="22"/>
          <w:szCs w:val="22"/>
        </w:rPr>
      </w:pPr>
    </w:p>
    <w:p w14:paraId="721C8186" w14:textId="77777777" w:rsidR="008454FA" w:rsidRDefault="008454FA" w:rsidP="008454FA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 xml:space="preserve">Leaving Key Science Positions Vacant </w:t>
      </w:r>
    </w:p>
    <w:p w14:paraId="1A684CE7" w14:textId="7D682864" w:rsidR="001013CC" w:rsidRDefault="009F692C" w:rsidP="008454FA">
      <w:pPr>
        <w:rPr>
          <w:rFonts w:ascii="Arial" w:hAnsi="Arial"/>
          <w:sz w:val="22"/>
          <w:szCs w:val="22"/>
        </w:rPr>
      </w:pPr>
      <w:hyperlink r:id="rId18" w:history="1">
        <w:r w:rsidR="00D2048D">
          <w:rPr>
            <w:rStyle w:val="Hyperlink"/>
            <w:rFonts w:ascii="Arial" w:hAnsi="Arial"/>
            <w:sz w:val="22"/>
            <w:szCs w:val="22"/>
          </w:rPr>
          <w:t>Scientists-are-conspicuously-missing-from-Trumps-government.pdf</w:t>
        </w:r>
      </w:hyperlink>
    </w:p>
    <w:p w14:paraId="020D347B" w14:textId="279455C5" w:rsidR="00DF5B6B" w:rsidRDefault="009F692C" w:rsidP="008454FA">
      <w:pPr>
        <w:rPr>
          <w:rFonts w:ascii="Arial" w:hAnsi="Arial"/>
          <w:sz w:val="22"/>
          <w:szCs w:val="22"/>
        </w:rPr>
      </w:pPr>
      <w:hyperlink r:id="rId19" w:history="1">
        <w:r w:rsidR="00D2048D">
          <w:rPr>
            <w:rStyle w:val="Hyperlink"/>
            <w:rFonts w:ascii="Arial" w:hAnsi="Arial"/>
            <w:sz w:val="22"/>
            <w:szCs w:val="22"/>
          </w:rPr>
          <w:t>Science-division-of-White-House-office-left-empty-as-last-staffers-depart.pdf</w:t>
        </w:r>
      </w:hyperlink>
    </w:p>
    <w:p w14:paraId="5294A285" w14:textId="221CA784" w:rsidR="00714DFE" w:rsidRDefault="009F692C" w:rsidP="008454FA">
      <w:pPr>
        <w:rPr>
          <w:rFonts w:ascii="Arial" w:hAnsi="Arial"/>
          <w:sz w:val="22"/>
          <w:szCs w:val="22"/>
        </w:rPr>
      </w:pPr>
      <w:hyperlink r:id="rId20" w:history="1">
        <w:r w:rsidR="00D2048D">
          <w:rPr>
            <w:rStyle w:val="Hyperlink"/>
            <w:rFonts w:ascii="Arial" w:hAnsi="Arial"/>
            <w:sz w:val="22"/>
            <w:szCs w:val="22"/>
          </w:rPr>
          <w:t>The-Trump-administration-just-disbanded-a-federal-advisory-committee-on-climate-change.pdf</w:t>
        </w:r>
      </w:hyperlink>
    </w:p>
    <w:p w14:paraId="4AA1DC3A" w14:textId="77777777" w:rsidR="008454FA" w:rsidRDefault="008454FA" w:rsidP="008454FA">
      <w:pPr>
        <w:rPr>
          <w:rFonts w:ascii="Arial" w:hAnsi="Arial"/>
          <w:sz w:val="22"/>
          <w:szCs w:val="22"/>
        </w:rPr>
      </w:pPr>
    </w:p>
    <w:p w14:paraId="3E8A824D" w14:textId="77777777" w:rsidR="008454FA" w:rsidRDefault="008454FA" w:rsidP="008454FA">
      <w:pPr>
        <w:rPr>
          <w:rFonts w:ascii="Arial" w:hAnsi="Arial"/>
          <w:sz w:val="22"/>
          <w:szCs w:val="22"/>
        </w:rPr>
      </w:pPr>
    </w:p>
    <w:p w14:paraId="62B586A8" w14:textId="77777777" w:rsidR="008454FA" w:rsidRDefault="008454FA" w:rsidP="008454FA">
      <w:pPr>
        <w:rPr>
          <w:rFonts w:ascii="Arial" w:hAnsi="Arial"/>
          <w:sz w:val="22"/>
          <w:szCs w:val="22"/>
        </w:rPr>
      </w:pPr>
      <w:r w:rsidRPr="00B24860">
        <w:rPr>
          <w:rFonts w:ascii="Arial" w:hAnsi="Arial"/>
          <w:b/>
          <w:bCs/>
          <w:sz w:val="22"/>
          <w:szCs w:val="22"/>
          <w:u w:val="single"/>
        </w:rPr>
        <w:t>Group 2</w:t>
      </w:r>
      <w:r>
        <w:rPr>
          <w:rFonts w:ascii="Arial" w:hAnsi="Arial"/>
          <w:b/>
          <w:bCs/>
          <w:sz w:val="22"/>
          <w:szCs w:val="22"/>
        </w:rPr>
        <w:t xml:space="preserve">:  </w:t>
      </w:r>
      <w:r w:rsidRPr="00C67D32">
        <w:rPr>
          <w:rFonts w:ascii="Arial" w:hAnsi="Arial"/>
          <w:b/>
          <w:bCs/>
          <w:sz w:val="22"/>
          <w:szCs w:val="22"/>
        </w:rPr>
        <w:t>CHAPTER 3</w:t>
      </w:r>
      <w:r>
        <w:rPr>
          <w:rFonts w:ascii="Arial" w:hAnsi="Arial"/>
          <w:sz w:val="22"/>
          <w:szCs w:val="22"/>
        </w:rPr>
        <w:t xml:space="preserve">:  </w:t>
      </w:r>
      <w:r>
        <w:rPr>
          <w:rFonts w:ascii="Arial" w:hAnsi="Arial"/>
          <w:b/>
          <w:bCs/>
          <w:sz w:val="22"/>
          <w:szCs w:val="22"/>
        </w:rPr>
        <w:t>Placing Profi</w:t>
      </w:r>
      <w:r w:rsidRPr="00C67D32">
        <w:rPr>
          <w:rFonts w:ascii="Arial" w:hAnsi="Arial"/>
          <w:b/>
          <w:bCs/>
          <w:sz w:val="22"/>
          <w:szCs w:val="22"/>
        </w:rPr>
        <w:t xml:space="preserve">ts over Public Protections </w:t>
      </w:r>
      <w:r w:rsidRPr="00C67D32">
        <w:rPr>
          <w:rFonts w:ascii="Arial" w:hAnsi="Arial"/>
          <w:sz w:val="22"/>
          <w:szCs w:val="22"/>
        </w:rPr>
        <w:t> </w:t>
      </w:r>
    </w:p>
    <w:p w14:paraId="63ADBB21" w14:textId="63A91B2F" w:rsidR="00575B52" w:rsidRDefault="009F692C" w:rsidP="00575B52">
      <w:pPr>
        <w:rPr>
          <w:rFonts w:ascii="Arial" w:hAnsi="Arial"/>
          <w:sz w:val="22"/>
          <w:szCs w:val="22"/>
        </w:rPr>
      </w:pPr>
      <w:hyperlink r:id="rId21" w:history="1">
        <w:r w:rsidR="007F327B">
          <w:rPr>
            <w:rStyle w:val="Hyperlink"/>
            <w:rFonts w:ascii="Arial" w:hAnsi="Arial"/>
            <w:sz w:val="22"/>
            <w:szCs w:val="22"/>
          </w:rPr>
          <w:t>US-Developing-</w:t>
        </w:r>
        <w:r w:rsidR="007F327B" w:rsidRPr="0019595B">
          <w:rPr>
            <w:rStyle w:val="Hyperlink"/>
            <w:rFonts w:ascii="Arial" w:hAnsi="Arial"/>
            <w:sz w:val="22"/>
            <w:szCs w:val="22"/>
          </w:rPr>
          <w:t>War-on-Science.pdf</w:t>
        </w:r>
      </w:hyperlink>
    </w:p>
    <w:p w14:paraId="7223D4F5" w14:textId="77777777" w:rsidR="00575B52" w:rsidRPr="00C67D32" w:rsidRDefault="00575B52" w:rsidP="008454FA">
      <w:pPr>
        <w:rPr>
          <w:rFonts w:ascii="Arial" w:hAnsi="Arial"/>
          <w:sz w:val="22"/>
          <w:szCs w:val="22"/>
        </w:rPr>
      </w:pPr>
    </w:p>
    <w:p w14:paraId="3FBF7BC5" w14:textId="77777777" w:rsidR="00B17103" w:rsidRDefault="008454FA" w:rsidP="008454FA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 xml:space="preserve">Revoking Public Safeguards: The Congressional Review Act </w:t>
      </w:r>
    </w:p>
    <w:p w14:paraId="3A230776" w14:textId="3BB2711E" w:rsidR="00DF7392" w:rsidRDefault="009F692C" w:rsidP="008454FA">
      <w:pPr>
        <w:rPr>
          <w:rFonts w:ascii="Arial" w:hAnsi="Arial"/>
          <w:sz w:val="22"/>
          <w:szCs w:val="22"/>
        </w:rPr>
      </w:pPr>
      <w:hyperlink r:id="rId22" w:history="1">
        <w:r w:rsidR="00F3125E">
          <w:rPr>
            <w:rStyle w:val="Hyperlink"/>
            <w:rFonts w:ascii="Arial" w:hAnsi="Arial"/>
            <w:sz w:val="22"/>
            <w:szCs w:val="22"/>
          </w:rPr>
          <w:t>stream-rule-health-NIH.pdf</w:t>
        </w:r>
      </w:hyperlink>
    </w:p>
    <w:p w14:paraId="57F0119C" w14:textId="45C0B731" w:rsidR="00397272" w:rsidRDefault="009F692C" w:rsidP="00397272">
      <w:pPr>
        <w:rPr>
          <w:rFonts w:ascii="Arial" w:hAnsi="Arial"/>
          <w:sz w:val="22"/>
          <w:szCs w:val="22"/>
        </w:rPr>
      </w:pPr>
      <w:hyperlink r:id="rId23" w:history="1">
        <w:r w:rsidR="00F3125E">
          <w:rPr>
            <w:rStyle w:val="Hyperlink"/>
            <w:rFonts w:ascii="Arial" w:hAnsi="Arial"/>
            <w:sz w:val="22"/>
            <w:szCs w:val="22"/>
          </w:rPr>
          <w:t>Administration-Congress-must-not-roll-back-clean-water-protections.pdf</w:t>
        </w:r>
      </w:hyperlink>
    </w:p>
    <w:p w14:paraId="68FBCE32" w14:textId="2FE0638B" w:rsidR="008454FA" w:rsidRPr="00C67D32" w:rsidRDefault="008454FA" w:rsidP="008454FA">
      <w:pPr>
        <w:rPr>
          <w:rFonts w:ascii="Arial" w:hAnsi="Arial"/>
          <w:sz w:val="22"/>
          <w:szCs w:val="22"/>
        </w:rPr>
      </w:pPr>
    </w:p>
    <w:p w14:paraId="1F2234F9" w14:textId="77777777" w:rsidR="008454FA" w:rsidRDefault="008454FA" w:rsidP="008454FA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>Preventing the Integration of Science in the Rulemaking Process  </w:t>
      </w:r>
    </w:p>
    <w:p w14:paraId="52FC2C09" w14:textId="387DF0C8" w:rsidR="00714DFE" w:rsidRPr="00C67D32" w:rsidRDefault="009F692C" w:rsidP="008454FA">
      <w:pPr>
        <w:rPr>
          <w:rFonts w:ascii="Arial" w:hAnsi="Arial"/>
          <w:sz w:val="22"/>
          <w:szCs w:val="22"/>
        </w:rPr>
      </w:pPr>
      <w:hyperlink r:id="rId24" w:history="1">
        <w:r w:rsidR="00F3125E">
          <w:rPr>
            <w:rStyle w:val="Hyperlink"/>
            <w:rFonts w:ascii="Arial" w:hAnsi="Arial"/>
            <w:sz w:val="22"/>
            <w:szCs w:val="22"/>
          </w:rPr>
          <w:t>The-Trump-administration-just-disbanded-a-federal-advisory-committee-on-climate-change.pdf</w:t>
        </w:r>
      </w:hyperlink>
    </w:p>
    <w:p w14:paraId="4F81F92B" w14:textId="624C283F" w:rsidR="00A261F9" w:rsidRDefault="009F692C" w:rsidP="008454FA">
      <w:pPr>
        <w:rPr>
          <w:rFonts w:ascii="Arial" w:hAnsi="Arial"/>
          <w:sz w:val="22"/>
          <w:szCs w:val="22"/>
        </w:rPr>
      </w:pPr>
      <w:hyperlink r:id="rId25" w:history="1">
        <w:r w:rsidR="00F3125E">
          <w:rPr>
            <w:rStyle w:val="Hyperlink"/>
            <w:rFonts w:ascii="Arial" w:hAnsi="Arial"/>
            <w:sz w:val="22"/>
            <w:szCs w:val="22"/>
          </w:rPr>
          <w:t>Trumps-Pick-To-Head-NASA-Doesnt-Believe-Humans-Cause-Climate-Change.pdf</w:t>
        </w:r>
      </w:hyperlink>
    </w:p>
    <w:p w14:paraId="134E0E5E" w14:textId="77777777" w:rsidR="00A261F9" w:rsidRDefault="00A261F9" w:rsidP="008454FA">
      <w:pPr>
        <w:rPr>
          <w:rFonts w:ascii="Arial" w:hAnsi="Arial"/>
          <w:sz w:val="22"/>
          <w:szCs w:val="22"/>
        </w:rPr>
      </w:pPr>
    </w:p>
    <w:p w14:paraId="7E570201" w14:textId="77777777" w:rsidR="008454FA" w:rsidRDefault="008454FA" w:rsidP="008454FA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>Rolling Back Climate Change Safeguards</w:t>
      </w:r>
    </w:p>
    <w:p w14:paraId="008B3B81" w14:textId="6A778B59" w:rsidR="00F3125E" w:rsidRDefault="009F692C" w:rsidP="00F3125E">
      <w:pPr>
        <w:rPr>
          <w:rFonts w:ascii="Arial" w:hAnsi="Arial"/>
          <w:sz w:val="22"/>
          <w:szCs w:val="22"/>
        </w:rPr>
      </w:pPr>
      <w:hyperlink r:id="rId26" w:history="1">
        <w:r w:rsidR="00F3125E">
          <w:rPr>
            <w:rStyle w:val="Hyperlink"/>
            <w:rFonts w:ascii="Arial" w:hAnsi="Arial"/>
            <w:sz w:val="22"/>
            <w:szCs w:val="22"/>
          </w:rPr>
          <w:t>Trumps-Pick-To-Head-NASA-Doesnt-Believe-Humans-Cause-Climate-Change.pdf</w:t>
        </w:r>
      </w:hyperlink>
    </w:p>
    <w:p w14:paraId="4F550CA0" w14:textId="77777777" w:rsidR="008454FA" w:rsidRDefault="008454FA" w:rsidP="008454FA">
      <w:pPr>
        <w:rPr>
          <w:rFonts w:ascii="Arial" w:hAnsi="Arial"/>
          <w:sz w:val="22"/>
          <w:szCs w:val="22"/>
        </w:rPr>
      </w:pPr>
    </w:p>
    <w:p w14:paraId="4E579094" w14:textId="77777777" w:rsidR="00397272" w:rsidRDefault="00397272" w:rsidP="008454FA">
      <w:pPr>
        <w:rPr>
          <w:rFonts w:ascii="Arial" w:hAnsi="Arial"/>
          <w:b/>
          <w:bCs/>
          <w:sz w:val="22"/>
          <w:szCs w:val="22"/>
          <w:u w:val="single"/>
        </w:rPr>
      </w:pPr>
    </w:p>
    <w:p w14:paraId="0CD241A7" w14:textId="77777777" w:rsidR="008454FA" w:rsidRDefault="008454FA" w:rsidP="008454FA">
      <w:pPr>
        <w:rPr>
          <w:rFonts w:ascii="Arial" w:hAnsi="Arial"/>
          <w:b/>
          <w:bCs/>
          <w:sz w:val="22"/>
          <w:szCs w:val="22"/>
        </w:rPr>
      </w:pPr>
      <w:r w:rsidRPr="00B24860">
        <w:rPr>
          <w:rFonts w:ascii="Arial" w:hAnsi="Arial"/>
          <w:b/>
          <w:bCs/>
          <w:sz w:val="22"/>
          <w:szCs w:val="22"/>
          <w:u w:val="single"/>
        </w:rPr>
        <w:t>Group 3</w:t>
      </w:r>
      <w:r>
        <w:rPr>
          <w:rFonts w:ascii="Arial" w:hAnsi="Arial"/>
          <w:b/>
          <w:bCs/>
          <w:sz w:val="22"/>
          <w:szCs w:val="22"/>
        </w:rPr>
        <w:t xml:space="preserve">:  </w:t>
      </w:r>
      <w:r w:rsidRPr="00C67D32">
        <w:rPr>
          <w:rFonts w:ascii="Arial" w:hAnsi="Arial"/>
          <w:b/>
          <w:bCs/>
          <w:sz w:val="22"/>
          <w:szCs w:val="22"/>
        </w:rPr>
        <w:t>CHAPTER 3</w:t>
      </w:r>
      <w:r>
        <w:rPr>
          <w:rFonts w:ascii="Arial" w:hAnsi="Arial"/>
          <w:sz w:val="22"/>
          <w:szCs w:val="22"/>
        </w:rPr>
        <w:t xml:space="preserve">:  </w:t>
      </w:r>
      <w:r>
        <w:rPr>
          <w:rFonts w:ascii="Arial" w:hAnsi="Arial"/>
          <w:b/>
          <w:bCs/>
          <w:sz w:val="22"/>
          <w:szCs w:val="22"/>
        </w:rPr>
        <w:t>Placing Profi</w:t>
      </w:r>
      <w:r w:rsidRPr="00C67D32">
        <w:rPr>
          <w:rFonts w:ascii="Arial" w:hAnsi="Arial"/>
          <w:b/>
          <w:bCs/>
          <w:sz w:val="22"/>
          <w:szCs w:val="22"/>
        </w:rPr>
        <w:t>ts over Public Protections</w:t>
      </w:r>
    </w:p>
    <w:p w14:paraId="23BD0057" w14:textId="0B9D1A11" w:rsidR="00575B52" w:rsidRDefault="009F692C" w:rsidP="00575B52">
      <w:pPr>
        <w:rPr>
          <w:rFonts w:ascii="Arial" w:hAnsi="Arial"/>
          <w:sz w:val="22"/>
          <w:szCs w:val="22"/>
        </w:rPr>
      </w:pPr>
      <w:hyperlink r:id="rId27" w:history="1">
        <w:r w:rsidR="007F327B">
          <w:rPr>
            <w:rStyle w:val="Hyperlink"/>
            <w:rFonts w:ascii="Arial" w:hAnsi="Arial"/>
            <w:sz w:val="22"/>
            <w:szCs w:val="22"/>
          </w:rPr>
          <w:t>US-Developing-</w:t>
        </w:r>
        <w:r w:rsidR="007F327B" w:rsidRPr="0019595B">
          <w:rPr>
            <w:rStyle w:val="Hyperlink"/>
            <w:rFonts w:ascii="Arial" w:hAnsi="Arial"/>
            <w:sz w:val="22"/>
            <w:szCs w:val="22"/>
          </w:rPr>
          <w:t>War-on-Science.pdf</w:t>
        </w:r>
      </w:hyperlink>
    </w:p>
    <w:p w14:paraId="1AF0D235" w14:textId="77777777" w:rsidR="00575B52" w:rsidRPr="00C67D32" w:rsidRDefault="00575B52" w:rsidP="008454FA">
      <w:pPr>
        <w:rPr>
          <w:rFonts w:ascii="Arial" w:hAnsi="Arial"/>
          <w:sz w:val="22"/>
          <w:szCs w:val="22"/>
        </w:rPr>
      </w:pPr>
    </w:p>
    <w:p w14:paraId="792D49E1" w14:textId="77777777" w:rsidR="008454FA" w:rsidRDefault="008454FA" w:rsidP="008454FA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>Weakening Pollution Standards  </w:t>
      </w:r>
    </w:p>
    <w:p w14:paraId="6C3F68AF" w14:textId="58678188" w:rsidR="00D20562" w:rsidRDefault="009F692C" w:rsidP="008454FA">
      <w:pPr>
        <w:rPr>
          <w:rFonts w:ascii="Arial" w:hAnsi="Arial"/>
          <w:sz w:val="22"/>
          <w:szCs w:val="22"/>
        </w:rPr>
      </w:pPr>
      <w:hyperlink r:id="rId28" w:anchor="read-more" w:history="1">
        <w:r w:rsidR="00D20562" w:rsidRPr="00D20562">
          <w:rPr>
            <w:rStyle w:val="Hyperlink"/>
            <w:rFonts w:ascii="Arial" w:hAnsi="Arial"/>
            <w:sz w:val="22"/>
            <w:szCs w:val="22"/>
          </w:rPr>
          <w:t>EPA-chief-to-sign-proposed-rule-killing-Clean-Power-Plan-today-making-way-for-his-Dirty-Power-Plan - read-more</w:t>
        </w:r>
      </w:hyperlink>
    </w:p>
    <w:p w14:paraId="0964229E" w14:textId="7BF8833C" w:rsidR="00F36036" w:rsidRDefault="009F692C" w:rsidP="008454FA">
      <w:pPr>
        <w:rPr>
          <w:rFonts w:ascii="Arial" w:hAnsi="Arial"/>
          <w:sz w:val="22"/>
          <w:szCs w:val="22"/>
        </w:rPr>
      </w:pPr>
      <w:hyperlink r:id="rId29" w:history="1">
        <w:r w:rsidR="00F408C6">
          <w:rPr>
            <w:rStyle w:val="Hyperlink"/>
            <w:rFonts w:ascii="Arial" w:hAnsi="Arial"/>
            <w:sz w:val="22"/>
            <w:szCs w:val="22"/>
          </w:rPr>
          <w:t>E.P.A.-Announces-Repeal-of-Major-Obama-Era-Carbon-Emissions-Rule.pdf</w:t>
        </w:r>
      </w:hyperlink>
    </w:p>
    <w:p w14:paraId="3EF9EE15" w14:textId="028ED329" w:rsidR="006A1C62" w:rsidRPr="00C67D32" w:rsidRDefault="009F692C" w:rsidP="008454FA">
      <w:pPr>
        <w:rPr>
          <w:rFonts w:ascii="Arial" w:hAnsi="Arial"/>
          <w:sz w:val="22"/>
          <w:szCs w:val="22"/>
        </w:rPr>
      </w:pPr>
      <w:hyperlink r:id="rId30" w:history="1">
        <w:r w:rsidR="00CF3FE1">
          <w:rPr>
            <w:rStyle w:val="Hyperlink"/>
            <w:rFonts w:ascii="Arial" w:hAnsi="Arial"/>
            <w:sz w:val="22"/>
            <w:szCs w:val="22"/>
          </w:rPr>
          <w:t>Trumps-Order-May-Foul-U.S.-Drinking-Water-Supply.pdf</w:t>
        </w:r>
      </w:hyperlink>
    </w:p>
    <w:p w14:paraId="266783FE" w14:textId="77777777" w:rsidR="00D20562" w:rsidRDefault="00D20562" w:rsidP="008454FA">
      <w:pPr>
        <w:rPr>
          <w:rFonts w:ascii="Arial" w:hAnsi="Arial"/>
          <w:sz w:val="22"/>
          <w:szCs w:val="22"/>
        </w:rPr>
      </w:pPr>
    </w:p>
    <w:p w14:paraId="59782F01" w14:textId="77777777" w:rsidR="008454FA" w:rsidRDefault="008454FA" w:rsidP="008454FA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>Undermining Protections from Hazards at Work and Home  </w:t>
      </w:r>
    </w:p>
    <w:p w14:paraId="3ED196B4" w14:textId="461F52DE" w:rsidR="007B79B1" w:rsidRDefault="009F692C" w:rsidP="008454FA">
      <w:pPr>
        <w:rPr>
          <w:rFonts w:ascii="Arial" w:hAnsi="Arial"/>
          <w:sz w:val="22"/>
          <w:szCs w:val="22"/>
        </w:rPr>
      </w:pPr>
      <w:hyperlink r:id="rId31" w:history="1">
        <w:r w:rsidR="00CF3FE1">
          <w:rPr>
            <w:rStyle w:val="Hyperlink"/>
            <w:rFonts w:ascii="Arial" w:hAnsi="Arial"/>
            <w:sz w:val="22"/>
            <w:szCs w:val="22"/>
          </w:rPr>
          <w:t>Trumps-EPA-May-Be-Weakening-Chemical-Safety-Law.pdf</w:t>
        </w:r>
      </w:hyperlink>
    </w:p>
    <w:p w14:paraId="18416B81" w14:textId="47B782AE" w:rsidR="005438F1" w:rsidRPr="00C67D32" w:rsidRDefault="009F692C" w:rsidP="005438F1">
      <w:pPr>
        <w:rPr>
          <w:rFonts w:ascii="Arial" w:hAnsi="Arial"/>
          <w:sz w:val="22"/>
          <w:szCs w:val="22"/>
        </w:rPr>
      </w:pPr>
      <w:hyperlink r:id="rId32" w:history="1">
        <w:r w:rsidR="00CF3FE1">
          <w:rPr>
            <w:rStyle w:val="Hyperlink"/>
            <w:rFonts w:ascii="Arial" w:hAnsi="Arial"/>
            <w:sz w:val="22"/>
            <w:szCs w:val="22"/>
          </w:rPr>
          <w:t>Christine-Todd-Whitman-How-Not-to-Run-the-E.P.A.html</w:t>
        </w:r>
      </w:hyperlink>
    </w:p>
    <w:p w14:paraId="109DFEB7" w14:textId="77777777" w:rsidR="005438F1" w:rsidRDefault="005438F1" w:rsidP="008454FA">
      <w:pPr>
        <w:rPr>
          <w:rFonts w:ascii="Arial" w:hAnsi="Arial"/>
          <w:sz w:val="22"/>
          <w:szCs w:val="22"/>
        </w:rPr>
      </w:pPr>
    </w:p>
    <w:p w14:paraId="17B54640" w14:textId="33C92C94" w:rsidR="00786B29" w:rsidRDefault="009F692C" w:rsidP="00786B29">
      <w:pPr>
        <w:rPr>
          <w:rFonts w:ascii="Arial" w:hAnsi="Arial"/>
          <w:sz w:val="22"/>
          <w:szCs w:val="22"/>
        </w:rPr>
      </w:pPr>
      <w:hyperlink r:id="rId33" w:history="1">
        <w:r w:rsidR="00CF3FE1">
          <w:rPr>
            <w:rStyle w:val="Hyperlink"/>
            <w:rFonts w:ascii="Arial" w:hAnsi="Arial"/>
            <w:sz w:val="22"/>
            <w:szCs w:val="22"/>
          </w:rPr>
          <w:t>War-on-Science-Just-Got-Frighteningly-Real.pdf</w:t>
        </w:r>
      </w:hyperlink>
    </w:p>
    <w:p w14:paraId="2054C94A" w14:textId="42F0A7E1" w:rsidR="00786B29" w:rsidRDefault="009F692C" w:rsidP="00786B29">
      <w:pPr>
        <w:rPr>
          <w:rFonts w:ascii="Arial" w:hAnsi="Arial"/>
          <w:sz w:val="22"/>
          <w:szCs w:val="22"/>
        </w:rPr>
      </w:pPr>
      <w:hyperlink r:id="rId34" w:history="1">
        <w:r w:rsidR="00CF3FE1">
          <w:rPr>
            <w:rStyle w:val="Hyperlink"/>
            <w:rFonts w:ascii="Arial" w:hAnsi="Arial"/>
            <w:sz w:val="22"/>
            <w:szCs w:val="22"/>
          </w:rPr>
          <w:t>The-Transparency-Bills-That-Would-Gut-the-EPA.pdf</w:t>
        </w:r>
      </w:hyperlink>
    </w:p>
    <w:p w14:paraId="4FC1F452" w14:textId="0607412A" w:rsidR="00C2432D" w:rsidRDefault="009F692C" w:rsidP="008454FA">
      <w:pPr>
        <w:rPr>
          <w:rFonts w:ascii="Arial" w:hAnsi="Arial"/>
          <w:sz w:val="22"/>
          <w:szCs w:val="22"/>
        </w:rPr>
      </w:pPr>
      <w:hyperlink r:id="rId35" w:history="1">
        <w:r w:rsidR="00CF3FE1">
          <w:rPr>
            <w:rStyle w:val="Hyperlink"/>
            <w:rFonts w:ascii="Arial" w:hAnsi="Arial"/>
            <w:sz w:val="22"/>
            <w:szCs w:val="22"/>
          </w:rPr>
          <w:t>Trump-administration-halts-research-on-mountaintop-coal-minings-health-effects.html</w:t>
        </w:r>
      </w:hyperlink>
    </w:p>
    <w:p w14:paraId="5EC6C6BA" w14:textId="77777777" w:rsidR="00C2432D" w:rsidRDefault="00C2432D" w:rsidP="008454FA">
      <w:pPr>
        <w:rPr>
          <w:rFonts w:ascii="Arial" w:hAnsi="Arial"/>
          <w:sz w:val="22"/>
          <w:szCs w:val="22"/>
        </w:rPr>
      </w:pPr>
    </w:p>
    <w:p w14:paraId="72B01359" w14:textId="77777777" w:rsidR="008454FA" w:rsidRDefault="008454FA" w:rsidP="008454F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Placing Profi</w:t>
      </w:r>
      <w:r w:rsidRPr="00C67D32">
        <w:rPr>
          <w:rFonts w:ascii="Arial" w:hAnsi="Arial"/>
          <w:sz w:val="22"/>
          <w:szCs w:val="22"/>
        </w:rPr>
        <w:t>ts over People  </w:t>
      </w:r>
    </w:p>
    <w:p w14:paraId="01EE070B" w14:textId="3CD3D78A" w:rsidR="00DF7392" w:rsidRDefault="009F692C" w:rsidP="008454FA">
      <w:pPr>
        <w:rPr>
          <w:rFonts w:ascii="Arial" w:hAnsi="Arial"/>
          <w:sz w:val="22"/>
          <w:szCs w:val="22"/>
        </w:rPr>
      </w:pPr>
      <w:hyperlink r:id="rId36" w:history="1">
        <w:r w:rsidR="00CF3FE1">
          <w:rPr>
            <w:rStyle w:val="Hyperlink"/>
            <w:rFonts w:ascii="Arial" w:hAnsi="Arial"/>
            <w:sz w:val="22"/>
            <w:szCs w:val="22"/>
          </w:rPr>
          <w:t>stream-rule-health-NIH.pdf</w:t>
        </w:r>
      </w:hyperlink>
    </w:p>
    <w:p w14:paraId="67E3434D" w14:textId="5404E624" w:rsidR="008454FA" w:rsidRDefault="009F692C" w:rsidP="008454FA">
      <w:pPr>
        <w:rPr>
          <w:rFonts w:ascii="Arial" w:hAnsi="Arial"/>
          <w:sz w:val="22"/>
          <w:szCs w:val="22"/>
        </w:rPr>
      </w:pPr>
      <w:hyperlink r:id="rId37" w:history="1">
        <w:r w:rsidR="00CF3FE1">
          <w:rPr>
            <w:rStyle w:val="Hyperlink"/>
            <w:rFonts w:ascii="Arial" w:hAnsi="Arial"/>
            <w:sz w:val="22"/>
            <w:szCs w:val="22"/>
          </w:rPr>
          <w:t>E.P.A.-Announces-Repeal-of-Major-Obama-Era-Carbon-Emissions-Rule.pdf</w:t>
        </w:r>
      </w:hyperlink>
    </w:p>
    <w:p w14:paraId="717133E9" w14:textId="441C12EE" w:rsidR="00DF7392" w:rsidRDefault="009F692C" w:rsidP="008454FA">
      <w:pPr>
        <w:rPr>
          <w:rFonts w:ascii="Arial" w:hAnsi="Arial"/>
          <w:sz w:val="22"/>
          <w:szCs w:val="22"/>
        </w:rPr>
      </w:pPr>
      <w:hyperlink r:id="rId38" w:history="1">
        <w:r w:rsidR="00CF3FE1">
          <w:rPr>
            <w:rStyle w:val="Hyperlink"/>
            <w:rFonts w:ascii="Arial" w:hAnsi="Arial"/>
            <w:sz w:val="22"/>
            <w:szCs w:val="22"/>
          </w:rPr>
          <w:t>Administration-Congress-must-not-roll-back-clean-water-protections.pdf</w:t>
        </w:r>
      </w:hyperlink>
    </w:p>
    <w:p w14:paraId="1499D87C" w14:textId="77777777" w:rsidR="008454FA" w:rsidRDefault="008454FA" w:rsidP="008454FA">
      <w:pPr>
        <w:rPr>
          <w:rFonts w:ascii="Arial" w:hAnsi="Arial"/>
          <w:sz w:val="22"/>
          <w:szCs w:val="22"/>
        </w:rPr>
      </w:pPr>
    </w:p>
    <w:p w14:paraId="45528279" w14:textId="77777777" w:rsidR="00F36036" w:rsidRDefault="00F36036" w:rsidP="008454FA">
      <w:pPr>
        <w:rPr>
          <w:rFonts w:ascii="Arial" w:hAnsi="Arial"/>
          <w:b/>
          <w:bCs/>
          <w:sz w:val="22"/>
          <w:szCs w:val="22"/>
          <w:u w:val="single"/>
        </w:rPr>
      </w:pPr>
    </w:p>
    <w:p w14:paraId="6D12DC05" w14:textId="77777777" w:rsidR="008454FA" w:rsidRDefault="008454FA" w:rsidP="008454FA">
      <w:pPr>
        <w:rPr>
          <w:rFonts w:ascii="Arial" w:hAnsi="Arial"/>
          <w:sz w:val="22"/>
          <w:szCs w:val="22"/>
        </w:rPr>
      </w:pPr>
      <w:r w:rsidRPr="00B24860">
        <w:rPr>
          <w:rFonts w:ascii="Arial" w:hAnsi="Arial"/>
          <w:b/>
          <w:bCs/>
          <w:sz w:val="22"/>
          <w:szCs w:val="22"/>
          <w:u w:val="single"/>
        </w:rPr>
        <w:t>Group 4</w:t>
      </w:r>
      <w:r>
        <w:rPr>
          <w:rFonts w:ascii="Arial" w:hAnsi="Arial"/>
          <w:b/>
          <w:bCs/>
          <w:sz w:val="22"/>
          <w:szCs w:val="22"/>
        </w:rPr>
        <w:t xml:space="preserve">:  </w:t>
      </w:r>
      <w:r w:rsidRPr="00C67D32">
        <w:rPr>
          <w:rFonts w:ascii="Arial" w:hAnsi="Arial"/>
          <w:b/>
          <w:bCs/>
          <w:sz w:val="22"/>
          <w:szCs w:val="22"/>
        </w:rPr>
        <w:t>CHAPTER 4</w:t>
      </w:r>
      <w:r>
        <w:rPr>
          <w:rFonts w:ascii="Arial" w:hAnsi="Arial"/>
          <w:sz w:val="22"/>
          <w:szCs w:val="22"/>
        </w:rPr>
        <w:t xml:space="preserve">:  </w:t>
      </w:r>
      <w:r w:rsidRPr="00C67D32">
        <w:rPr>
          <w:rFonts w:ascii="Arial" w:hAnsi="Arial"/>
          <w:b/>
          <w:bCs/>
          <w:sz w:val="22"/>
          <w:szCs w:val="22"/>
        </w:rPr>
        <w:t xml:space="preserve">Reducing Public Access to Government Science and Scientists </w:t>
      </w:r>
      <w:r w:rsidRPr="00C67D32">
        <w:rPr>
          <w:rFonts w:ascii="Arial" w:hAnsi="Arial"/>
          <w:sz w:val="22"/>
          <w:szCs w:val="22"/>
        </w:rPr>
        <w:t> </w:t>
      </w:r>
    </w:p>
    <w:p w14:paraId="60944101" w14:textId="64C2DB2A" w:rsidR="00575B52" w:rsidRDefault="009F692C" w:rsidP="00575B52">
      <w:pPr>
        <w:rPr>
          <w:rFonts w:ascii="Arial" w:hAnsi="Arial"/>
          <w:sz w:val="22"/>
          <w:szCs w:val="22"/>
        </w:rPr>
      </w:pPr>
      <w:hyperlink r:id="rId39" w:history="1">
        <w:r w:rsidR="007F327B">
          <w:rPr>
            <w:rStyle w:val="Hyperlink"/>
            <w:rFonts w:ascii="Arial" w:hAnsi="Arial"/>
            <w:sz w:val="22"/>
            <w:szCs w:val="22"/>
          </w:rPr>
          <w:t>US-Developing-</w:t>
        </w:r>
        <w:r w:rsidR="007F327B" w:rsidRPr="0019595B">
          <w:rPr>
            <w:rStyle w:val="Hyperlink"/>
            <w:rFonts w:ascii="Arial" w:hAnsi="Arial"/>
            <w:sz w:val="22"/>
            <w:szCs w:val="22"/>
          </w:rPr>
          <w:t>War-on-Science.pdf</w:t>
        </w:r>
      </w:hyperlink>
    </w:p>
    <w:p w14:paraId="24C2CF37" w14:textId="77777777" w:rsidR="00575B52" w:rsidRPr="00C67D32" w:rsidRDefault="00575B52" w:rsidP="008454FA">
      <w:pPr>
        <w:rPr>
          <w:rFonts w:ascii="Arial" w:hAnsi="Arial"/>
          <w:sz w:val="22"/>
          <w:szCs w:val="22"/>
        </w:rPr>
      </w:pPr>
    </w:p>
    <w:p w14:paraId="078F96E5" w14:textId="77777777" w:rsidR="008454FA" w:rsidRDefault="008454FA" w:rsidP="008454FA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>Altering Webpages</w:t>
      </w:r>
    </w:p>
    <w:p w14:paraId="09DACCD2" w14:textId="37176D3B" w:rsidR="00E96809" w:rsidRDefault="009F692C" w:rsidP="008454FA">
      <w:pPr>
        <w:rPr>
          <w:rFonts w:ascii="Arial" w:hAnsi="Arial"/>
          <w:sz w:val="22"/>
          <w:szCs w:val="22"/>
        </w:rPr>
      </w:pPr>
      <w:hyperlink r:id="rId40" w:history="1">
        <w:r w:rsidR="000B3055">
          <w:rPr>
            <w:rStyle w:val="Hyperlink"/>
            <w:rFonts w:ascii="Arial" w:hAnsi="Arial"/>
            <w:sz w:val="22"/>
            <w:szCs w:val="22"/>
          </w:rPr>
          <w:t>EPA-Scrubs-Climate-Change-Page-from-Website.pdf</w:t>
        </w:r>
      </w:hyperlink>
    </w:p>
    <w:p w14:paraId="7263B2A2" w14:textId="2DA2F0A4" w:rsidR="001D3ADD" w:rsidRDefault="009F692C" w:rsidP="008454FA">
      <w:pPr>
        <w:rPr>
          <w:rFonts w:ascii="Arial" w:hAnsi="Arial"/>
          <w:sz w:val="22"/>
          <w:szCs w:val="22"/>
        </w:rPr>
      </w:pPr>
      <w:hyperlink r:id="rId41" w:history="1">
        <w:r w:rsidR="000B3055">
          <w:rPr>
            <w:rStyle w:val="Hyperlink"/>
            <w:rFonts w:ascii="Arial" w:hAnsi="Arial"/>
            <w:sz w:val="22"/>
            <w:szCs w:val="22"/>
          </w:rPr>
          <w:t>Climate-Change-Removed-From-National-Institutes-of-Health-Website.html</w:t>
        </w:r>
      </w:hyperlink>
    </w:p>
    <w:p w14:paraId="2EE81585" w14:textId="67CB05BA" w:rsidR="004572E7" w:rsidRDefault="009F692C" w:rsidP="008454FA">
      <w:pPr>
        <w:rPr>
          <w:rFonts w:ascii="Arial" w:hAnsi="Arial"/>
          <w:sz w:val="22"/>
          <w:szCs w:val="22"/>
        </w:rPr>
      </w:pPr>
      <w:hyperlink r:id="rId42" w:history="1">
        <w:r w:rsidR="000B3055">
          <w:rPr>
            <w:rStyle w:val="Hyperlink"/>
            <w:rFonts w:ascii="Arial" w:hAnsi="Arial"/>
            <w:sz w:val="22"/>
            <w:szCs w:val="22"/>
          </w:rPr>
          <w:t>White-House-Quietly-Removes-Sexual-Assault-Report-From-Website.pdf</w:t>
        </w:r>
      </w:hyperlink>
    </w:p>
    <w:p w14:paraId="70721182" w14:textId="77777777" w:rsidR="004572E7" w:rsidRDefault="004572E7" w:rsidP="008454FA">
      <w:pPr>
        <w:rPr>
          <w:rFonts w:ascii="Arial" w:hAnsi="Arial"/>
          <w:sz w:val="22"/>
          <w:szCs w:val="22"/>
        </w:rPr>
      </w:pPr>
    </w:p>
    <w:p w14:paraId="2A9C7209" w14:textId="77777777" w:rsidR="008454FA" w:rsidRDefault="008454FA" w:rsidP="008454FA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 xml:space="preserve">Reducing Access to and Retracting Requests for Data </w:t>
      </w:r>
    </w:p>
    <w:p w14:paraId="2F0BA983" w14:textId="1A1E2F9C" w:rsidR="00F10C30" w:rsidRDefault="009F692C" w:rsidP="008454FA">
      <w:pPr>
        <w:rPr>
          <w:rFonts w:ascii="Arial" w:hAnsi="Arial"/>
          <w:sz w:val="22"/>
          <w:szCs w:val="22"/>
        </w:rPr>
      </w:pPr>
      <w:hyperlink r:id="rId43" w:history="1">
        <w:r w:rsidR="000B3055">
          <w:rPr>
            <w:rStyle w:val="Hyperlink"/>
            <w:rFonts w:ascii="Arial" w:hAnsi="Arial"/>
            <w:sz w:val="22"/>
            <w:szCs w:val="22"/>
          </w:rPr>
          <w:t>Trump-And-Congress-Are-About-To-Ruin-Americas-220-Billion-Economic-Secret-Weapon.pdf</w:t>
        </w:r>
      </w:hyperlink>
    </w:p>
    <w:p w14:paraId="68B54343" w14:textId="58F6BA56" w:rsidR="00F10C30" w:rsidRDefault="009F692C" w:rsidP="008454FA">
      <w:pPr>
        <w:rPr>
          <w:rFonts w:ascii="Arial" w:hAnsi="Arial"/>
          <w:sz w:val="22"/>
          <w:szCs w:val="22"/>
        </w:rPr>
      </w:pPr>
      <w:hyperlink r:id="rId44" w:history="1">
        <w:r w:rsidR="000B3055">
          <w:rPr>
            <w:rStyle w:val="Hyperlink"/>
            <w:rFonts w:ascii="Arial" w:hAnsi="Arial"/>
            <w:sz w:val="22"/>
            <w:szCs w:val="22"/>
          </w:rPr>
          <w:t>The-Trump-administration-isnt-ready-for-the-2020-Census.pdf</w:t>
        </w:r>
      </w:hyperlink>
    </w:p>
    <w:p w14:paraId="21B8C88A" w14:textId="5936DE67" w:rsidR="005D131E" w:rsidRDefault="009F692C" w:rsidP="008454FA">
      <w:pPr>
        <w:rPr>
          <w:rFonts w:ascii="Arial" w:hAnsi="Arial"/>
          <w:sz w:val="22"/>
          <w:szCs w:val="22"/>
        </w:rPr>
      </w:pPr>
      <w:hyperlink r:id="rId45" w:history="1">
        <w:r w:rsidR="00570F27">
          <w:rPr>
            <w:rStyle w:val="Hyperlink"/>
            <w:rFonts w:ascii="Arial" w:hAnsi="Arial"/>
            <w:sz w:val="22"/>
            <w:szCs w:val="22"/>
          </w:rPr>
          <w:t>NAACP-lawsuit-alleges-Trump-administration-will-undercount-minorities-in-2020-Census.pdf</w:t>
        </w:r>
      </w:hyperlink>
    </w:p>
    <w:p w14:paraId="031E60FE" w14:textId="46707D3C" w:rsidR="00F10C30" w:rsidRDefault="009F692C" w:rsidP="008454FA">
      <w:pPr>
        <w:rPr>
          <w:rFonts w:ascii="Arial" w:hAnsi="Arial"/>
          <w:sz w:val="22"/>
          <w:szCs w:val="22"/>
        </w:rPr>
      </w:pPr>
      <w:hyperlink r:id="rId46" w:history="1">
        <w:r w:rsidR="00570F27">
          <w:rPr>
            <w:rStyle w:val="Hyperlink"/>
            <w:rFonts w:ascii="Arial" w:hAnsi="Arial"/>
            <w:sz w:val="22"/>
            <w:szCs w:val="22"/>
          </w:rPr>
          <w:t>Trumps-threat-to-the-2020-Census.pdf</w:t>
        </w:r>
      </w:hyperlink>
    </w:p>
    <w:p w14:paraId="27EB2605" w14:textId="5239CD29" w:rsidR="00F10C30" w:rsidRPr="00C67D32" w:rsidRDefault="009F692C" w:rsidP="008454FA">
      <w:pPr>
        <w:rPr>
          <w:rFonts w:ascii="Arial" w:hAnsi="Arial"/>
          <w:sz w:val="22"/>
          <w:szCs w:val="22"/>
        </w:rPr>
      </w:pPr>
      <w:hyperlink r:id="rId47" w:history="1">
        <w:r w:rsidR="001019E3" w:rsidRPr="001019E3">
          <w:rPr>
            <w:rStyle w:val="Hyperlink"/>
            <w:rFonts w:ascii="Arial" w:hAnsi="Arial"/>
            <w:sz w:val="22"/>
            <w:szCs w:val="22"/>
          </w:rPr>
          <w:t>Rolling-Stone-why-republicans-want-the-2020-census-to-fail</w:t>
        </w:r>
      </w:hyperlink>
    </w:p>
    <w:p w14:paraId="0C9C31B6" w14:textId="77777777" w:rsidR="001019E3" w:rsidRDefault="001019E3" w:rsidP="008454FA">
      <w:pPr>
        <w:rPr>
          <w:rFonts w:ascii="Arial" w:hAnsi="Arial"/>
          <w:sz w:val="22"/>
          <w:szCs w:val="22"/>
        </w:rPr>
      </w:pPr>
    </w:p>
    <w:p w14:paraId="7FAA68CD" w14:textId="77777777" w:rsidR="00023EB2" w:rsidRDefault="008454FA" w:rsidP="008454FA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>Restricting Scientists’ Communication</w:t>
      </w:r>
    </w:p>
    <w:p w14:paraId="4ECF8881" w14:textId="7029DEC6" w:rsidR="008454FA" w:rsidRPr="00C67D32" w:rsidRDefault="009F692C" w:rsidP="008454FA">
      <w:pPr>
        <w:rPr>
          <w:rFonts w:ascii="Arial" w:hAnsi="Arial"/>
          <w:sz w:val="22"/>
          <w:szCs w:val="22"/>
        </w:rPr>
      </w:pPr>
      <w:hyperlink r:id="rId48" w:history="1">
        <w:r w:rsidR="00570F27">
          <w:rPr>
            <w:rStyle w:val="Hyperlink"/>
            <w:rFonts w:ascii="Arial" w:hAnsi="Arial"/>
            <w:sz w:val="22"/>
            <w:szCs w:val="22"/>
          </w:rPr>
          <w:t>US-federal-department-is-censoring-use-of-term-climate-change-emails-reveal.html</w:t>
        </w:r>
      </w:hyperlink>
      <w:r w:rsidR="008454FA" w:rsidRPr="00C67D32">
        <w:rPr>
          <w:rFonts w:ascii="Arial" w:hAnsi="Arial"/>
          <w:sz w:val="22"/>
          <w:szCs w:val="22"/>
        </w:rPr>
        <w:t xml:space="preserve">  </w:t>
      </w:r>
    </w:p>
    <w:p w14:paraId="51DB7AF3" w14:textId="77777777" w:rsidR="002A017D" w:rsidRDefault="002A017D" w:rsidP="008454FA">
      <w:pPr>
        <w:rPr>
          <w:rFonts w:ascii="Arial" w:hAnsi="Arial"/>
          <w:sz w:val="22"/>
          <w:szCs w:val="22"/>
        </w:rPr>
      </w:pPr>
    </w:p>
    <w:p w14:paraId="0B80BA24" w14:textId="0AB49069" w:rsidR="008D219A" w:rsidRDefault="008454FA" w:rsidP="008454FA">
      <w:pPr>
        <w:rPr>
          <w:rFonts w:ascii="Arial" w:hAnsi="Arial"/>
          <w:sz w:val="22"/>
          <w:szCs w:val="22"/>
        </w:rPr>
      </w:pPr>
      <w:r w:rsidRPr="00C67D32">
        <w:rPr>
          <w:rFonts w:ascii="Arial" w:hAnsi="Arial"/>
          <w:sz w:val="22"/>
          <w:szCs w:val="22"/>
        </w:rPr>
        <w:t xml:space="preserve">Creating a Chilling Environment </w:t>
      </w:r>
      <w:r w:rsidR="008D219A" w:rsidRPr="00C67D32">
        <w:rPr>
          <w:rFonts w:ascii="Arial" w:hAnsi="Arial"/>
          <w:sz w:val="22"/>
          <w:szCs w:val="22"/>
        </w:rPr>
        <w:t> </w:t>
      </w:r>
    </w:p>
    <w:p w14:paraId="757AE61B" w14:textId="6C135765" w:rsidR="00DF5B6B" w:rsidRPr="00C67D32" w:rsidRDefault="009F692C" w:rsidP="008454FA">
      <w:pPr>
        <w:rPr>
          <w:rFonts w:ascii="Arial" w:hAnsi="Arial"/>
          <w:sz w:val="22"/>
          <w:szCs w:val="22"/>
        </w:rPr>
      </w:pPr>
      <w:hyperlink r:id="rId49" w:history="1">
        <w:r w:rsidR="00570F27">
          <w:rPr>
            <w:rStyle w:val="Hyperlink"/>
            <w:rFonts w:ascii="Arial" w:hAnsi="Arial"/>
            <w:sz w:val="22"/>
            <w:szCs w:val="22"/>
          </w:rPr>
          <w:t>Trump-has-made-Department-of-Health-and-Human-Services-a-center-of-false-science-on-contraception.html</w:t>
        </w:r>
      </w:hyperlink>
    </w:p>
    <w:p w14:paraId="2201F82A" w14:textId="197DDFBD" w:rsidR="002A017D" w:rsidRDefault="009F692C">
      <w:pPr>
        <w:rPr>
          <w:rFonts w:ascii="Arial" w:hAnsi="Arial"/>
          <w:sz w:val="22"/>
          <w:szCs w:val="22"/>
        </w:rPr>
      </w:pPr>
      <w:hyperlink r:id="rId50" w:history="1">
        <w:r w:rsidR="00570F27">
          <w:rPr>
            <w:rStyle w:val="Hyperlink"/>
            <w:rFonts w:ascii="Arial" w:hAnsi="Arial"/>
            <w:sz w:val="22"/>
            <w:szCs w:val="22"/>
          </w:rPr>
          <w:t>Defying-science-Trump-says-U.S.-is-cleanest-country-on-Earth.pdf</w:t>
        </w:r>
      </w:hyperlink>
    </w:p>
    <w:p w14:paraId="409A166F" w14:textId="708C6344" w:rsidR="002A017D" w:rsidRDefault="009F692C">
      <w:pPr>
        <w:rPr>
          <w:rFonts w:ascii="Arial" w:hAnsi="Arial"/>
          <w:sz w:val="22"/>
          <w:szCs w:val="22"/>
        </w:rPr>
      </w:pPr>
      <w:hyperlink r:id="rId51" w:history="1">
        <w:r w:rsidR="00570F27">
          <w:rPr>
            <w:rStyle w:val="Hyperlink"/>
            <w:rFonts w:ascii="Arial" w:hAnsi="Arial"/>
            <w:sz w:val="22"/>
            <w:szCs w:val="22"/>
          </w:rPr>
          <w:t>Federal-Scientists-Startling-Climate-Report-Released-Before-Trump-Can-Bury-It.html</w:t>
        </w:r>
      </w:hyperlink>
    </w:p>
    <w:p w14:paraId="628200D5" w14:textId="52AA2D95" w:rsidR="001A795E" w:rsidRDefault="009F692C">
      <w:pPr>
        <w:rPr>
          <w:rFonts w:ascii="Arial" w:hAnsi="Arial"/>
          <w:sz w:val="22"/>
          <w:szCs w:val="22"/>
        </w:rPr>
      </w:pPr>
      <w:hyperlink r:id="rId52" w:history="1">
        <w:r w:rsidR="00570F27">
          <w:rPr>
            <w:rStyle w:val="Hyperlink"/>
            <w:rFonts w:ascii="Arial" w:hAnsi="Arial"/>
            <w:sz w:val="22"/>
            <w:szCs w:val="22"/>
          </w:rPr>
          <w:t>Terabytes-of-Government-Data-Copied.pdf</w:t>
        </w:r>
      </w:hyperlink>
    </w:p>
    <w:p w14:paraId="647F7B6E" w14:textId="77777777" w:rsidR="001A795E" w:rsidRDefault="001A795E">
      <w:pPr>
        <w:rPr>
          <w:rFonts w:ascii="Arial" w:hAnsi="Arial"/>
          <w:sz w:val="22"/>
          <w:szCs w:val="22"/>
        </w:rPr>
      </w:pPr>
    </w:p>
    <w:p w14:paraId="1FD2BF09" w14:textId="77777777" w:rsidR="001A795E" w:rsidRDefault="001A795E">
      <w:pPr>
        <w:rPr>
          <w:rFonts w:ascii="Arial" w:hAnsi="Arial"/>
          <w:sz w:val="22"/>
          <w:szCs w:val="22"/>
        </w:rPr>
      </w:pPr>
    </w:p>
    <w:p w14:paraId="72F78579" w14:textId="77777777" w:rsidR="001A795E" w:rsidRPr="0057527D" w:rsidRDefault="001A795E">
      <w:pPr>
        <w:rPr>
          <w:rFonts w:ascii="Arial" w:hAnsi="Arial"/>
          <w:sz w:val="22"/>
          <w:szCs w:val="22"/>
        </w:rPr>
      </w:pPr>
    </w:p>
    <w:sectPr w:rsidR="001A795E" w:rsidRPr="0057527D" w:rsidSect="0057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2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2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2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27D"/>
    <w:rsid w:val="00023EB2"/>
    <w:rsid w:val="0007241B"/>
    <w:rsid w:val="000739CB"/>
    <w:rsid w:val="000B3055"/>
    <w:rsid w:val="000F352A"/>
    <w:rsid w:val="001013CC"/>
    <w:rsid w:val="001019E3"/>
    <w:rsid w:val="0017530F"/>
    <w:rsid w:val="0019595B"/>
    <w:rsid w:val="001A795E"/>
    <w:rsid w:val="001D3ADD"/>
    <w:rsid w:val="001E4601"/>
    <w:rsid w:val="00222F8A"/>
    <w:rsid w:val="002365ED"/>
    <w:rsid w:val="00294636"/>
    <w:rsid w:val="002A017D"/>
    <w:rsid w:val="002B49ED"/>
    <w:rsid w:val="002E1A53"/>
    <w:rsid w:val="00346D8C"/>
    <w:rsid w:val="00380D4F"/>
    <w:rsid w:val="00397272"/>
    <w:rsid w:val="004572E7"/>
    <w:rsid w:val="00483B03"/>
    <w:rsid w:val="00490171"/>
    <w:rsid w:val="005438F1"/>
    <w:rsid w:val="00567B9C"/>
    <w:rsid w:val="00570F27"/>
    <w:rsid w:val="0057527D"/>
    <w:rsid w:val="00575B52"/>
    <w:rsid w:val="005D131E"/>
    <w:rsid w:val="005E4256"/>
    <w:rsid w:val="006130DE"/>
    <w:rsid w:val="006A1C62"/>
    <w:rsid w:val="006C0E25"/>
    <w:rsid w:val="006C7C71"/>
    <w:rsid w:val="0070462D"/>
    <w:rsid w:val="00714DFE"/>
    <w:rsid w:val="00744502"/>
    <w:rsid w:val="0076072B"/>
    <w:rsid w:val="00786B29"/>
    <w:rsid w:val="007B54C3"/>
    <w:rsid w:val="007B79B1"/>
    <w:rsid w:val="007F327B"/>
    <w:rsid w:val="008072A2"/>
    <w:rsid w:val="00842EC0"/>
    <w:rsid w:val="008454FA"/>
    <w:rsid w:val="008574EC"/>
    <w:rsid w:val="008D219A"/>
    <w:rsid w:val="00931B51"/>
    <w:rsid w:val="009639C7"/>
    <w:rsid w:val="009D031C"/>
    <w:rsid w:val="009D3747"/>
    <w:rsid w:val="009F692C"/>
    <w:rsid w:val="00A261F9"/>
    <w:rsid w:val="00B1067B"/>
    <w:rsid w:val="00B17103"/>
    <w:rsid w:val="00B24860"/>
    <w:rsid w:val="00BC4BFD"/>
    <w:rsid w:val="00C2432D"/>
    <w:rsid w:val="00C52BF3"/>
    <w:rsid w:val="00C67D32"/>
    <w:rsid w:val="00C90EF7"/>
    <w:rsid w:val="00CB263D"/>
    <w:rsid w:val="00CC1CAC"/>
    <w:rsid w:val="00CD23BB"/>
    <w:rsid w:val="00CE1604"/>
    <w:rsid w:val="00CF3FE1"/>
    <w:rsid w:val="00D03DA3"/>
    <w:rsid w:val="00D2048D"/>
    <w:rsid w:val="00D20562"/>
    <w:rsid w:val="00D22523"/>
    <w:rsid w:val="00DA69DD"/>
    <w:rsid w:val="00DF5B6B"/>
    <w:rsid w:val="00DF7392"/>
    <w:rsid w:val="00E07870"/>
    <w:rsid w:val="00E770BD"/>
    <w:rsid w:val="00E96809"/>
    <w:rsid w:val="00F10C30"/>
    <w:rsid w:val="00F1755F"/>
    <w:rsid w:val="00F3125E"/>
    <w:rsid w:val="00F36036"/>
    <w:rsid w:val="00F408C6"/>
    <w:rsid w:val="00F721FB"/>
    <w:rsid w:val="00FA0705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59C17"/>
  <w14:defaultImageDpi w14:val="300"/>
  <w15:docId w15:val="{3A23C561-E9E8-9041-BC18-4BF7B4A0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2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E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rbauerlab.uga.edu/fyo/html/The-Transparency-Bills-That-Would-Gut-the-EPA.pdf" TargetMode="External"/><Relationship Id="rId18" Type="http://schemas.openxmlformats.org/officeDocument/2006/relationships/hyperlink" Target="http://urbauerlab.uga.edu/fyo/html/Scientists-are-conspicuously-missing-from-Trumps-government.pdf" TargetMode="External"/><Relationship Id="rId26" Type="http://schemas.openxmlformats.org/officeDocument/2006/relationships/hyperlink" Target="http://urbauerlab.uga.edu/fyo/html/Trumps-Pick-To-Head-NASA-Doesnt-Believe-Humans-Cause-Climate-Change.pdf" TargetMode="External"/><Relationship Id="rId39" Type="http://schemas.openxmlformats.org/officeDocument/2006/relationships/hyperlink" Target="http://urbauerlab.uga.edu/fyo/html/President-Trumps-War-on-Science.pdf" TargetMode="External"/><Relationship Id="rId21" Type="http://schemas.openxmlformats.org/officeDocument/2006/relationships/hyperlink" Target="http://urbauerlab.uga.edu/fyo/html/President-Trumps-War-on-Science.pdf" TargetMode="External"/><Relationship Id="rId34" Type="http://schemas.openxmlformats.org/officeDocument/2006/relationships/hyperlink" Target="http://urbauerlab.uga.edu/fyo/html/The-Transparency-Bills-That-Would-Gut-the-EPA.pdf" TargetMode="External"/><Relationship Id="rId42" Type="http://schemas.openxmlformats.org/officeDocument/2006/relationships/hyperlink" Target="http://urbauerlab.uga.edu/fyo/html/White-House-Quietly-Removes-Sexual-Assault-Report-From-Website.pdf" TargetMode="External"/><Relationship Id="rId47" Type="http://schemas.openxmlformats.org/officeDocument/2006/relationships/hyperlink" Target="http://www.rollingstone.com/politics/features/why-republicans-want-the-2020-census-to-fail-w492666" TargetMode="External"/><Relationship Id="rId50" Type="http://schemas.openxmlformats.org/officeDocument/2006/relationships/hyperlink" Target="http://urbauerlab.uga.edu/fyo/html/Defying-science-Trump-says-U.S.-is-cleanest-country-on-Earth.pdf" TargetMode="External"/><Relationship Id="rId7" Type="http://schemas.openxmlformats.org/officeDocument/2006/relationships/hyperlink" Target="http://urbauerlab.uga.edu/fyo/html/aaa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urbauerlab.uga.edu/fyo/html/Trumps-Pick-To-Head-NASA-Doesnt-Believe-Humans-Cause-Climate-Change.pdf" TargetMode="External"/><Relationship Id="rId29" Type="http://schemas.openxmlformats.org/officeDocument/2006/relationships/hyperlink" Target="http://urbauerlab.uga.edu/fyo/html/E.P.A.-Announces-Repeal-of-Major-Obama-Era-Carbon-Emissions-Rule.pdf" TargetMode="External"/><Relationship Id="rId11" Type="http://schemas.openxmlformats.org/officeDocument/2006/relationships/hyperlink" Target="http://urbauerlab.uga.edu/fyo/html/What-Exxon-Mobil-Didnt-Say-About-Climate-Change.pdf" TargetMode="External"/><Relationship Id="rId24" Type="http://schemas.openxmlformats.org/officeDocument/2006/relationships/hyperlink" Target="http://urbauerlab.uga.edu/fyo/html/The-Trump-administration-just-disbanded-a-federal-advisory-committee-on-climate-change.pdf" TargetMode="External"/><Relationship Id="rId32" Type="http://schemas.openxmlformats.org/officeDocument/2006/relationships/hyperlink" Target="http://urbauerlab.uga.edu/fyo/html/Christine-Todd-Whitman-How-Not-to-Run-the-E.P.A.html" TargetMode="External"/><Relationship Id="rId37" Type="http://schemas.openxmlformats.org/officeDocument/2006/relationships/hyperlink" Target="http://urbauerlab.uga.edu/fyo/html/E.P.A.-Announces-Repeal-of-Major-Obama-Era-Carbon-Emissions-Rule.pdf" TargetMode="External"/><Relationship Id="rId40" Type="http://schemas.openxmlformats.org/officeDocument/2006/relationships/hyperlink" Target="http://urbauerlab.uga.edu/fyo/html/EPA-Scrubs-Climate-Change-Page-from-Website.pdf" TargetMode="External"/><Relationship Id="rId45" Type="http://schemas.openxmlformats.org/officeDocument/2006/relationships/hyperlink" Target="http://urbauerlab.uga.edu/fyo/html/NAACP-lawsuit-alleges-Trump-administration-will-undercount-minorities-in-2020-Census.pdf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urbauerlab.uga.edu/fyo/html/sidelining-science-report-ucs-7-20-2017.pdf" TargetMode="External"/><Relationship Id="rId10" Type="http://schemas.openxmlformats.org/officeDocument/2006/relationships/hyperlink" Target="http://urbauerlab.uga.edu/fyo/html/EPA-now-requires-political-aides-sign-off-for-agency-awards-grant-applications.pdf" TargetMode="External"/><Relationship Id="rId19" Type="http://schemas.openxmlformats.org/officeDocument/2006/relationships/hyperlink" Target="http://urbauerlab.uga.edu/fyo/html/Science-division-of-White-House-office-left-empty-as-last-staffers-depart.pdf" TargetMode="External"/><Relationship Id="rId31" Type="http://schemas.openxmlformats.org/officeDocument/2006/relationships/hyperlink" Target="http://urbauerlab.uga.edu/fyo/html/Trumps-EPA-May-Be-Weakening-Chemical-Safety-Law.pdf" TargetMode="External"/><Relationship Id="rId44" Type="http://schemas.openxmlformats.org/officeDocument/2006/relationships/hyperlink" Target="http://urbauerlab.uga.edu/fyo/html/The-Trump-administration-isnt-ready-for-the-2020-Census.pdf" TargetMode="External"/><Relationship Id="rId52" Type="http://schemas.openxmlformats.org/officeDocument/2006/relationships/hyperlink" Target="http://urbauerlab.uga.edu/fyo/html/Terabytes-of-Government-Data-Copie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rbauerlab.uga.edu/fyo/html/President-Trumps-War-on-Science.pdf" TargetMode="External"/><Relationship Id="rId14" Type="http://schemas.openxmlformats.org/officeDocument/2006/relationships/hyperlink" Target="http://urbauerlab.uga.edu/fyo/html/Interior-official-turns-whistle-blower-claimin-retaliation-for-climate-change-work.html" TargetMode="External"/><Relationship Id="rId22" Type="http://schemas.openxmlformats.org/officeDocument/2006/relationships/hyperlink" Target="http://urbauerlab.uga.edu/fyo/html/stream-rule-health-NIH.pdf" TargetMode="External"/><Relationship Id="rId27" Type="http://schemas.openxmlformats.org/officeDocument/2006/relationships/hyperlink" Target="http://urbauerlab.uga.edu/fyo/html/President-Trumps-War-on-Science.pdf" TargetMode="External"/><Relationship Id="rId30" Type="http://schemas.openxmlformats.org/officeDocument/2006/relationships/hyperlink" Target="http://urbauerlab.uga.edu/fyo/html/Trumps-Order-May-Foul-U.S.-Drinking-Water-Supply.pdf" TargetMode="External"/><Relationship Id="rId35" Type="http://schemas.openxmlformats.org/officeDocument/2006/relationships/hyperlink" Target="http://urbauerlab.uga.edu/fyo/html/Trump-administration-halts-research-on-mountaintop-coal-minings-health-effects.html" TargetMode="External"/><Relationship Id="rId43" Type="http://schemas.openxmlformats.org/officeDocument/2006/relationships/hyperlink" Target="http://urbauerlab.uga.edu/fyo/html/Trump-And-Congress-Are-About-To-Ruin-Americas-220-Billion-Economic-Secret-Weapon.pdf" TargetMode="External"/><Relationship Id="rId48" Type="http://schemas.openxmlformats.org/officeDocument/2006/relationships/hyperlink" Target="http://urbauerlab.uga.edu/fyo/html/US-federal-department-is-censoring-use-of-term-climate-change-emails-reveal.html" TargetMode="External"/><Relationship Id="rId8" Type="http://schemas.openxmlformats.org/officeDocument/2006/relationships/hyperlink" Target="http://urbauerlab.uga.edu/fyo/html/President-Trumps-War-on-Science.pdf" TargetMode="External"/><Relationship Id="rId51" Type="http://schemas.openxmlformats.org/officeDocument/2006/relationships/hyperlink" Target="http://urbauerlab.uga.edu/fyo/html/Federal-Scientists-Startling-Climate-Report-Released-Before-Trump-Can-Bury-I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urbauerlab.uga.edu/fyo/html/War-on-Science-Just-Got-Frighteningly-Real.pdf" TargetMode="External"/><Relationship Id="rId17" Type="http://schemas.openxmlformats.org/officeDocument/2006/relationships/hyperlink" Target="http://urbauerlab.uga.edu/fyo/html/Trumps-Expected-Pick-for-Top-USDA-Scientist-Is-Not-a-Scientist.pdf" TargetMode="External"/><Relationship Id="rId25" Type="http://schemas.openxmlformats.org/officeDocument/2006/relationships/hyperlink" Target="http://urbauerlab.uga.edu/fyo/html/Trumps-Pick-To-Head-NASA-Doesnt-Believe-Humans-Cause-Climate-Change.pdf" TargetMode="External"/><Relationship Id="rId33" Type="http://schemas.openxmlformats.org/officeDocument/2006/relationships/hyperlink" Target="http://urbauerlab.uga.edu/fyo/html/War-on-Science-Just-Got-Frighteningly-Real.pdf" TargetMode="External"/><Relationship Id="rId38" Type="http://schemas.openxmlformats.org/officeDocument/2006/relationships/hyperlink" Target="http://urbauerlab.uga.edu/fyo/html/Administration-Congress-must-not-roll-back-clean-water-protections.pdf" TargetMode="External"/><Relationship Id="rId46" Type="http://schemas.openxmlformats.org/officeDocument/2006/relationships/hyperlink" Target="http://urbauerlab.uga.edu/fyo/html/Trumps-threat-to-the-2020-Census.pdf" TargetMode="External"/><Relationship Id="rId20" Type="http://schemas.openxmlformats.org/officeDocument/2006/relationships/hyperlink" Target="http://urbauerlab.uga.edu/fyo/html/The-Trump-administration-just-disbanded-a-federal-advisory-committee-on-climate-change.pdf" TargetMode="External"/><Relationship Id="rId41" Type="http://schemas.openxmlformats.org/officeDocument/2006/relationships/hyperlink" Target="http://urbauerlab.uga.edu/fyo/html/Climate-Change-Removed-From-National-Institutes-of-Health-Website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urbauerlab.uga.edu/fyo/html/sidelining-science-es-ucs-7-20-2017.pdf" TargetMode="External"/><Relationship Id="rId15" Type="http://schemas.openxmlformats.org/officeDocument/2006/relationships/hyperlink" Target="http://urbauerlab.uga.edu/fyo/html/Christine-Todd-Whitman-How-Not-to-Run-the-E.P.A.html" TargetMode="External"/><Relationship Id="rId23" Type="http://schemas.openxmlformats.org/officeDocument/2006/relationships/hyperlink" Target="http://urbauerlab.uga.edu/fyo/html/Administration-Congress-must-not-roll-back-clean-water-protections.pdf" TargetMode="External"/><Relationship Id="rId28" Type="http://schemas.openxmlformats.org/officeDocument/2006/relationships/hyperlink" Target="https://www.dailykos.com/stories/2017/10/10/1705664/-EPA-chief-to-sign-proposed-rule-killing-Clean-Power-Plan-today-making-way-for-his-Dirty-Power-Plan" TargetMode="External"/><Relationship Id="rId36" Type="http://schemas.openxmlformats.org/officeDocument/2006/relationships/hyperlink" Target="http://urbauerlab.uga.edu/fyo/html/stream-rule-health-NIH.pdf" TargetMode="External"/><Relationship Id="rId49" Type="http://schemas.openxmlformats.org/officeDocument/2006/relationships/hyperlink" Target="http://urbauerlab.uga.edu/fyo/html/Trump-has-made-Department-of-Health-and-Human-Services-a-center-of-false-science-on-contra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1638</Words>
  <Characters>9338</Characters>
  <Application>Microsoft Office Word</Application>
  <DocSecurity>0</DocSecurity>
  <Lines>77</Lines>
  <Paragraphs>21</Paragraphs>
  <ScaleCrop>false</ScaleCrop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</dc:creator>
  <cp:keywords/>
  <dc:description/>
  <cp:lastModifiedBy>Jeffrey L Urbauer</cp:lastModifiedBy>
  <cp:revision>21</cp:revision>
  <dcterms:created xsi:type="dcterms:W3CDTF">2017-10-10T14:33:00Z</dcterms:created>
  <dcterms:modified xsi:type="dcterms:W3CDTF">2018-08-15T19:13:00Z</dcterms:modified>
</cp:coreProperties>
</file>